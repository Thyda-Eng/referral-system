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Default Extension="wdp" ContentType="image/vnd.ms-photo"/>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423C2" w:rsidRPr="000F087B" w:rsidRDefault="005423C2" w:rsidP="005423C2">
      <w:pPr>
        <w:jc w:val="right"/>
        <w:rPr>
          <w:rFonts w:ascii="Calibri" w:hAnsi="Calibri" w:cs="Calibri"/>
          <w:b/>
          <w:color w:val="000000" w:themeColor="text1"/>
          <w:sz w:val="58"/>
          <w:szCs w:val="24"/>
        </w:rPr>
      </w:pPr>
    </w:p>
    <w:p w:rsidR="005423C2" w:rsidRPr="000F087B" w:rsidRDefault="005423C2" w:rsidP="005423C2">
      <w:pPr>
        <w:jc w:val="right"/>
        <w:rPr>
          <w:rFonts w:ascii="Calibri" w:hAnsi="Calibri" w:cs="Calibri"/>
          <w:b/>
          <w:color w:val="000000" w:themeColor="text1"/>
          <w:sz w:val="58"/>
          <w:szCs w:val="24"/>
        </w:rPr>
      </w:pPr>
    </w:p>
    <w:p w:rsidR="005423C2" w:rsidRPr="000F087B" w:rsidRDefault="005423C2" w:rsidP="00082303">
      <w:pPr>
        <w:tabs>
          <w:tab w:val="left" w:pos="2880"/>
        </w:tabs>
        <w:jc w:val="right"/>
        <w:rPr>
          <w:rFonts w:ascii="Calibri" w:hAnsi="Calibri" w:cs="Calibri"/>
          <w:b/>
          <w:color w:val="000000" w:themeColor="text1"/>
          <w:sz w:val="58"/>
          <w:szCs w:val="24"/>
        </w:rPr>
      </w:pPr>
    </w:p>
    <w:p w:rsidR="005423C2" w:rsidRPr="000F087B" w:rsidRDefault="005423C2" w:rsidP="005423C2">
      <w:pPr>
        <w:jc w:val="right"/>
        <w:rPr>
          <w:rFonts w:ascii="Calibri" w:hAnsi="Calibri" w:cs="Calibri"/>
          <w:i/>
          <w:color w:val="000000" w:themeColor="text1"/>
          <w:sz w:val="58"/>
          <w:szCs w:val="24"/>
        </w:rPr>
      </w:pPr>
    </w:p>
    <w:p w:rsidR="005423C2" w:rsidRPr="000F087B" w:rsidRDefault="005423C2" w:rsidP="005423C2">
      <w:pPr>
        <w:jc w:val="right"/>
        <w:rPr>
          <w:rFonts w:ascii="Calibri" w:hAnsi="Calibri" w:cs="Calibri"/>
          <w:b/>
          <w:color w:val="000000" w:themeColor="text1"/>
          <w:sz w:val="58"/>
          <w:szCs w:val="24"/>
        </w:rPr>
      </w:pPr>
      <w:r w:rsidRPr="000F087B">
        <w:rPr>
          <w:rFonts w:ascii="Calibri" w:hAnsi="Calibri" w:cs="Calibri"/>
          <w:b/>
          <w:color w:val="000000" w:themeColor="text1"/>
          <w:sz w:val="58"/>
          <w:szCs w:val="24"/>
        </w:rPr>
        <w:t xml:space="preserve">Malaria Day Zero Alert System </w:t>
      </w:r>
    </w:p>
    <w:p w:rsidR="005423C2" w:rsidRPr="000F087B" w:rsidRDefault="001E4B48" w:rsidP="005423C2">
      <w:pPr>
        <w:tabs>
          <w:tab w:val="center" w:pos="7200"/>
        </w:tabs>
        <w:spacing w:after="0"/>
        <w:rPr>
          <w:rFonts w:ascii="Calibri" w:hAnsi="Calibri" w:cs="Calibri"/>
          <w:b/>
          <w:i/>
          <w:color w:val="000000" w:themeColor="text1"/>
          <w:sz w:val="48"/>
          <w:szCs w:val="48"/>
        </w:rPr>
      </w:pPr>
      <w:r w:rsidRPr="000F087B">
        <w:rPr>
          <w:rFonts w:ascii="Calibri" w:hAnsi="Calibri" w:cs="Calibri"/>
          <w:b/>
          <w:color w:val="000000" w:themeColor="text1"/>
          <w:sz w:val="58"/>
          <w:szCs w:val="24"/>
        </w:rPr>
        <w:tab/>
        <w:t xml:space="preserve">               </w:t>
      </w:r>
      <w:r w:rsidRPr="000F087B">
        <w:rPr>
          <w:rFonts w:ascii="Calibri" w:hAnsi="Calibri" w:cs="Calibri"/>
          <w:b/>
          <w:i/>
          <w:color w:val="000000" w:themeColor="text1"/>
          <w:sz w:val="48"/>
          <w:szCs w:val="48"/>
        </w:rPr>
        <w:t>Technical documents</w:t>
      </w:r>
    </w:p>
    <w:p w:rsidR="005423C2" w:rsidRPr="000F087B" w:rsidRDefault="005423C2">
      <w:pPr>
        <w:tabs>
          <w:tab w:val="center" w:pos="7200"/>
        </w:tabs>
        <w:spacing w:after="0"/>
        <w:rPr>
          <w:rFonts w:ascii="Calibri" w:hAnsi="Calibri" w:cs="Calibri"/>
          <w:b/>
          <w:i/>
          <w:color w:val="000000" w:themeColor="text1"/>
          <w:sz w:val="36"/>
          <w:szCs w:val="36"/>
        </w:rPr>
      </w:pPr>
      <w:r w:rsidRPr="000F087B">
        <w:rPr>
          <w:rFonts w:ascii="Calibri" w:hAnsi="Calibri" w:cs="Calibri"/>
          <w:b/>
          <w:color w:val="000000" w:themeColor="text1"/>
          <w:sz w:val="28"/>
          <w:szCs w:val="24"/>
        </w:rPr>
        <w:tab/>
      </w:r>
      <w:r w:rsidRPr="000F087B">
        <w:rPr>
          <w:rFonts w:ascii="Calibri" w:hAnsi="Calibri" w:cs="Calibri"/>
          <w:b/>
          <w:color w:val="000000" w:themeColor="text1"/>
          <w:sz w:val="28"/>
          <w:szCs w:val="24"/>
        </w:rPr>
        <w:tab/>
      </w:r>
      <w:r w:rsidRPr="000F087B">
        <w:rPr>
          <w:rFonts w:ascii="Calibri" w:hAnsi="Calibri" w:cs="Calibri"/>
          <w:b/>
          <w:i/>
          <w:color w:val="000000" w:themeColor="text1"/>
          <w:sz w:val="28"/>
          <w:szCs w:val="24"/>
        </w:rPr>
        <w:t>Version 1.0</w:t>
      </w:r>
    </w:p>
    <w:p w:rsidR="005423C2" w:rsidRPr="000F087B" w:rsidRDefault="005423C2">
      <w:pPr>
        <w:tabs>
          <w:tab w:val="center" w:pos="7200"/>
        </w:tabs>
        <w:spacing w:after="0"/>
        <w:rPr>
          <w:rFonts w:ascii="Calibri" w:hAnsi="Calibri" w:cs="Calibri"/>
          <w:b/>
          <w:color w:val="000000" w:themeColor="text1"/>
          <w:sz w:val="36"/>
          <w:szCs w:val="36"/>
        </w:rPr>
      </w:pPr>
    </w:p>
    <w:p w:rsidR="005423C2" w:rsidRPr="000F087B" w:rsidRDefault="005423C2">
      <w:pPr>
        <w:tabs>
          <w:tab w:val="center" w:pos="7200"/>
        </w:tabs>
        <w:spacing w:after="0"/>
        <w:rPr>
          <w:rFonts w:ascii="Calibri" w:hAnsi="Calibri" w:cs="Calibri"/>
          <w:b/>
          <w:color w:val="000000" w:themeColor="text1"/>
          <w:sz w:val="36"/>
          <w:szCs w:val="36"/>
        </w:rPr>
      </w:pPr>
    </w:p>
    <w:p w:rsidR="00E11591" w:rsidRPr="000F087B" w:rsidRDefault="001E4B48" w:rsidP="005423C2">
      <w:pPr>
        <w:tabs>
          <w:tab w:val="center" w:pos="7200"/>
        </w:tabs>
        <w:spacing w:after="0"/>
        <w:rPr>
          <w:rFonts w:ascii="Tacteing" w:hAnsi="Tacteing" w:cs="Calibri"/>
          <w:b/>
          <w:color w:val="000000" w:themeColor="text1"/>
          <w:sz w:val="52"/>
          <w:szCs w:val="52"/>
        </w:rPr>
      </w:pPr>
      <w:r w:rsidRPr="000F087B">
        <w:rPr>
          <w:rFonts w:ascii="Calibri" w:hAnsi="Calibri" w:cs="Calibri"/>
          <w:b/>
          <w:noProof/>
          <w:color w:val="000000" w:themeColor="text1"/>
          <w:sz w:val="36"/>
          <w:szCs w:val="36"/>
          <w:lang w:bidi="ar-SA"/>
        </w:rPr>
        <w:drawing>
          <wp:anchor distT="0" distB="0" distL="114935" distR="114935" simplePos="0" relativeHeight="251636736" behindDoc="0" locked="0" layoutInCell="1" allowOverlap="1">
            <wp:simplePos x="0" y="0"/>
            <wp:positionH relativeFrom="column">
              <wp:posOffset>2876550</wp:posOffset>
            </wp:positionH>
            <wp:positionV relativeFrom="paragraph">
              <wp:posOffset>443230</wp:posOffset>
            </wp:positionV>
            <wp:extent cx="1114425" cy="523875"/>
            <wp:effectExtent l="19050" t="0" r="9525" b="0"/>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14425" cy="523875"/>
                    </a:xfrm>
                    <a:prstGeom prst="rect">
                      <a:avLst/>
                    </a:prstGeom>
                    <a:solidFill>
                      <a:srgbClr val="FFFFFF"/>
                    </a:solidFill>
                    <a:ln>
                      <a:noFill/>
                    </a:ln>
                  </pic:spPr>
                </pic:pic>
              </a:graphicData>
            </a:graphic>
          </wp:anchor>
        </w:drawing>
      </w:r>
      <w:r w:rsidRPr="000F087B">
        <w:rPr>
          <w:rFonts w:ascii="Calibri" w:hAnsi="Calibri" w:cs="Calibri"/>
          <w:b/>
          <w:noProof/>
          <w:color w:val="000000" w:themeColor="text1"/>
          <w:sz w:val="36"/>
          <w:szCs w:val="36"/>
          <w:lang w:bidi="ar-SA"/>
        </w:rPr>
        <w:drawing>
          <wp:anchor distT="0" distB="0" distL="114935" distR="114935" simplePos="0" relativeHeight="251649024" behindDoc="0" locked="0" layoutInCell="1" allowOverlap="1">
            <wp:simplePos x="0" y="0"/>
            <wp:positionH relativeFrom="column">
              <wp:posOffset>1219200</wp:posOffset>
            </wp:positionH>
            <wp:positionV relativeFrom="paragraph">
              <wp:posOffset>328930</wp:posOffset>
            </wp:positionV>
            <wp:extent cx="1371600" cy="1371600"/>
            <wp:effectExtent l="1905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1371600"/>
                    </a:xfrm>
                    <a:prstGeom prst="rect">
                      <a:avLst/>
                    </a:prstGeom>
                    <a:solidFill>
                      <a:srgbClr val="FFFFFF"/>
                    </a:solidFill>
                    <a:ln>
                      <a:noFill/>
                    </a:ln>
                  </pic:spPr>
                </pic:pic>
              </a:graphicData>
            </a:graphic>
          </wp:anchor>
        </w:drawing>
      </w:r>
      <w:r w:rsidR="00E11591" w:rsidRPr="000F087B">
        <w:rPr>
          <w:rFonts w:ascii="Calibri" w:hAnsi="Calibri" w:cs="Calibri"/>
          <w:b/>
          <w:color w:val="000000" w:themeColor="text1"/>
          <w:sz w:val="36"/>
          <w:szCs w:val="36"/>
        </w:rPr>
        <w:tab/>
      </w:r>
    </w:p>
    <w:p w:rsidR="00E11591" w:rsidRPr="000F087B" w:rsidRDefault="001E4B48">
      <w:pPr>
        <w:rPr>
          <w:rFonts w:ascii="Calibri" w:hAnsi="Calibri" w:cs="Calibri"/>
          <w:b/>
          <w:color w:val="000000" w:themeColor="text1"/>
          <w:sz w:val="40"/>
        </w:rPr>
      </w:pPr>
      <w:r w:rsidRPr="000F087B">
        <w:rPr>
          <w:rFonts w:ascii="Calibri" w:hAnsi="Calibri" w:cs="Calibri"/>
          <w:b/>
          <w:noProof/>
          <w:color w:val="000000" w:themeColor="text1"/>
          <w:sz w:val="40"/>
          <w:lang w:bidi="ar-SA"/>
        </w:rPr>
        <w:drawing>
          <wp:anchor distT="0" distB="0" distL="114935" distR="114935" simplePos="0" relativeHeight="251637760" behindDoc="0" locked="0" layoutInCell="1" allowOverlap="1">
            <wp:simplePos x="0" y="0"/>
            <wp:positionH relativeFrom="column">
              <wp:posOffset>4324350</wp:posOffset>
            </wp:positionH>
            <wp:positionV relativeFrom="paragraph">
              <wp:posOffset>53975</wp:posOffset>
            </wp:positionV>
            <wp:extent cx="752475" cy="285750"/>
            <wp:effectExtent l="19050" t="0" r="9525" b="0"/>
            <wp:wrapNone/>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2475" cy="285750"/>
                    </a:xfrm>
                    <a:prstGeom prst="rect">
                      <a:avLst/>
                    </a:prstGeom>
                    <a:solidFill>
                      <a:srgbClr val="FFFFFF"/>
                    </a:solidFill>
                    <a:ln>
                      <a:noFill/>
                    </a:ln>
                  </pic:spPr>
                </pic:pic>
              </a:graphicData>
            </a:graphic>
          </wp:anchor>
        </w:drawing>
      </w:r>
    </w:p>
    <w:p w:rsidR="005423C2" w:rsidRPr="000F087B" w:rsidRDefault="005423C2">
      <w:pPr>
        <w:rPr>
          <w:rFonts w:ascii="Calibri" w:hAnsi="Calibri" w:cs="Calibri"/>
          <w:b/>
          <w:color w:val="000000" w:themeColor="text1"/>
          <w:sz w:val="40"/>
        </w:rPr>
      </w:pPr>
    </w:p>
    <w:p w:rsidR="00E11591" w:rsidRPr="000F087B" w:rsidRDefault="00E11591">
      <w:pPr>
        <w:jc w:val="center"/>
        <w:rPr>
          <w:rFonts w:ascii="Calibri" w:hAnsi="Calibri" w:cs="Calibri"/>
          <w:b/>
          <w:color w:val="000000" w:themeColor="text1"/>
          <w:sz w:val="40"/>
        </w:rPr>
      </w:pPr>
    </w:p>
    <w:p w:rsidR="00E11591" w:rsidRPr="000F087B" w:rsidRDefault="00E11591">
      <w:pPr>
        <w:jc w:val="center"/>
        <w:rPr>
          <w:rFonts w:ascii="Calibri" w:hAnsi="Calibri" w:cs="Calibri"/>
          <w:b/>
          <w:color w:val="000000" w:themeColor="text1"/>
          <w:sz w:val="40"/>
        </w:rPr>
      </w:pPr>
    </w:p>
    <w:p w:rsidR="00E11591" w:rsidRPr="000F087B" w:rsidRDefault="00E11591" w:rsidP="00776BB9">
      <w:pPr>
        <w:rPr>
          <w:rFonts w:ascii="Calibri" w:hAnsi="Calibri" w:cs="Calibri"/>
          <w:color w:val="000000" w:themeColor="text1"/>
        </w:rPr>
      </w:pPr>
    </w:p>
    <w:p w:rsidR="00E11591" w:rsidRPr="000F087B" w:rsidRDefault="00E11591" w:rsidP="00776BB9">
      <w:pPr>
        <w:rPr>
          <w:rFonts w:ascii="Calibri" w:hAnsi="Calibri" w:cs="Calibri"/>
          <w:color w:val="000000" w:themeColor="text1"/>
        </w:rPr>
      </w:pPr>
    </w:p>
    <w:p w:rsidR="00064366" w:rsidRPr="000F087B" w:rsidRDefault="00064366" w:rsidP="00064366">
      <w:pPr>
        <w:jc w:val="right"/>
        <w:rPr>
          <w:rFonts w:ascii="Calibri" w:hAnsi="Calibri" w:cs="Calibri"/>
          <w:color w:val="000000" w:themeColor="text1"/>
        </w:rPr>
      </w:pPr>
    </w:p>
    <w:p w:rsidR="00064366" w:rsidRPr="000F087B" w:rsidRDefault="00064366" w:rsidP="00064366">
      <w:pPr>
        <w:rPr>
          <w:rFonts w:ascii="Calibri" w:hAnsi="Calibri" w:cs="Calibri"/>
          <w:color w:val="000000" w:themeColor="text1"/>
        </w:rPr>
      </w:pPr>
    </w:p>
    <w:p w:rsidR="00E11591" w:rsidRPr="000F087B" w:rsidRDefault="00E11591" w:rsidP="00064366">
      <w:pPr>
        <w:rPr>
          <w:rFonts w:ascii="Calibri" w:hAnsi="Calibri" w:cs="Calibri"/>
          <w:color w:val="000000" w:themeColor="text1"/>
        </w:rPr>
        <w:sectPr w:rsidR="00E11591" w:rsidRPr="000F087B">
          <w:pgSz w:w="12240" w:h="15840"/>
          <w:pgMar w:top="1440" w:right="1440" w:bottom="1440" w:left="1440" w:header="720" w:footer="720" w:gutter="0"/>
          <w:cols w:space="720"/>
          <w:docGrid w:linePitch="360"/>
        </w:sectPr>
      </w:pPr>
    </w:p>
    <w:p w:rsidR="00E11591" w:rsidRPr="000F087B" w:rsidRDefault="00E11591">
      <w:pPr>
        <w:spacing w:after="0"/>
        <w:jc w:val="center"/>
        <w:rPr>
          <w:rFonts w:ascii="Calibri" w:hAnsi="Calibri" w:cs="Calibri"/>
          <w:color w:val="000000" w:themeColor="text1"/>
          <w:sz w:val="42"/>
        </w:rPr>
      </w:pPr>
      <w:r w:rsidRPr="000F087B">
        <w:rPr>
          <w:rFonts w:ascii="Calibri" w:hAnsi="Calibri" w:cs="Calibri"/>
          <w:color w:val="000000" w:themeColor="text1"/>
          <w:sz w:val="42"/>
        </w:rPr>
        <w:lastRenderedPageBreak/>
        <w:t>Revision History</w:t>
      </w:r>
    </w:p>
    <w:tbl>
      <w:tblPr>
        <w:tblW w:w="8309" w:type="dxa"/>
        <w:tblInd w:w="108" w:type="dxa"/>
        <w:tblLayout w:type="fixed"/>
        <w:tblLook w:val="0000"/>
      </w:tblPr>
      <w:tblGrid>
        <w:gridCol w:w="1941"/>
        <w:gridCol w:w="1949"/>
        <w:gridCol w:w="2340"/>
        <w:gridCol w:w="2079"/>
      </w:tblGrid>
      <w:tr w:rsidR="00E11591" w:rsidRPr="000F087B" w:rsidTr="00234E98">
        <w:trPr>
          <w:trHeight w:val="608"/>
        </w:trPr>
        <w:tc>
          <w:tcPr>
            <w:tcW w:w="1941" w:type="dxa"/>
            <w:tcBorders>
              <w:top w:val="single" w:sz="4" w:space="0" w:color="000000"/>
              <w:left w:val="single" w:sz="4" w:space="0" w:color="000000"/>
              <w:bottom w:val="single" w:sz="4" w:space="0" w:color="000000"/>
            </w:tcBorders>
            <w:shd w:val="clear" w:color="auto" w:fill="D9D9D9"/>
            <w:vAlign w:val="center"/>
          </w:tcPr>
          <w:p w:rsidR="00E11591" w:rsidRPr="000F087B" w:rsidRDefault="00234E98" w:rsidP="006725AB">
            <w:pPr>
              <w:snapToGrid w:val="0"/>
              <w:spacing w:before="0" w:after="0"/>
              <w:jc w:val="center"/>
              <w:rPr>
                <w:rFonts w:ascii="Calibri" w:hAnsi="Calibri" w:cs="Calibri"/>
                <w:b/>
                <w:color w:val="000000" w:themeColor="text1"/>
                <w:sz w:val="28"/>
              </w:rPr>
            </w:pPr>
            <w:r w:rsidRPr="000F087B">
              <w:rPr>
                <w:rFonts w:ascii="Calibri" w:hAnsi="Calibri" w:cs="Calibri"/>
                <w:b/>
                <w:color w:val="000000" w:themeColor="text1"/>
                <w:sz w:val="28"/>
              </w:rPr>
              <w:t>No</w:t>
            </w:r>
          </w:p>
        </w:tc>
        <w:tc>
          <w:tcPr>
            <w:tcW w:w="1949" w:type="dxa"/>
            <w:tcBorders>
              <w:top w:val="single" w:sz="4" w:space="0" w:color="000000"/>
              <w:left w:val="single" w:sz="4" w:space="0" w:color="000000"/>
              <w:bottom w:val="single" w:sz="4" w:space="0" w:color="000000"/>
            </w:tcBorders>
            <w:shd w:val="clear" w:color="auto" w:fill="D9D9D9"/>
            <w:vAlign w:val="center"/>
          </w:tcPr>
          <w:p w:rsidR="00E11591" w:rsidRPr="000F087B" w:rsidRDefault="00234E98" w:rsidP="006725AB">
            <w:pPr>
              <w:snapToGrid w:val="0"/>
              <w:spacing w:before="0" w:after="0"/>
              <w:jc w:val="center"/>
              <w:rPr>
                <w:rFonts w:ascii="Calibri" w:hAnsi="Calibri" w:cs="Calibri"/>
                <w:b/>
                <w:color w:val="000000" w:themeColor="text1"/>
                <w:sz w:val="28"/>
              </w:rPr>
            </w:pPr>
            <w:r w:rsidRPr="000F087B">
              <w:rPr>
                <w:rFonts w:ascii="Calibri" w:hAnsi="Calibri" w:cs="Calibri"/>
                <w:b/>
                <w:color w:val="000000" w:themeColor="text1"/>
                <w:sz w:val="28"/>
              </w:rPr>
              <w:t>Author</w:t>
            </w:r>
          </w:p>
        </w:tc>
        <w:tc>
          <w:tcPr>
            <w:tcW w:w="2340" w:type="dxa"/>
            <w:tcBorders>
              <w:top w:val="single" w:sz="4" w:space="0" w:color="000000"/>
              <w:left w:val="single" w:sz="4" w:space="0" w:color="000000"/>
              <w:bottom w:val="single" w:sz="4" w:space="0" w:color="000000"/>
            </w:tcBorders>
            <w:shd w:val="clear" w:color="auto" w:fill="D9D9D9"/>
            <w:vAlign w:val="center"/>
          </w:tcPr>
          <w:p w:rsidR="00E11591" w:rsidRPr="000F087B" w:rsidRDefault="00234E98" w:rsidP="006725AB">
            <w:pPr>
              <w:snapToGrid w:val="0"/>
              <w:spacing w:before="0" w:after="0"/>
              <w:jc w:val="center"/>
              <w:rPr>
                <w:rFonts w:ascii="Calibri" w:hAnsi="Calibri" w:cs="Calibri"/>
                <w:b/>
                <w:color w:val="000000" w:themeColor="text1"/>
                <w:sz w:val="28"/>
              </w:rPr>
            </w:pPr>
            <w:r w:rsidRPr="000F087B">
              <w:rPr>
                <w:rFonts w:ascii="Calibri" w:hAnsi="Calibri" w:cs="Calibri"/>
                <w:b/>
                <w:color w:val="000000" w:themeColor="text1"/>
                <w:sz w:val="28"/>
              </w:rPr>
              <w:t>Description</w:t>
            </w:r>
          </w:p>
        </w:tc>
        <w:tc>
          <w:tcPr>
            <w:tcW w:w="207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E11591" w:rsidRPr="000F087B" w:rsidRDefault="00E11591" w:rsidP="006725AB">
            <w:pPr>
              <w:snapToGrid w:val="0"/>
              <w:spacing w:before="0" w:after="0"/>
              <w:jc w:val="center"/>
              <w:rPr>
                <w:rFonts w:ascii="Calibri" w:hAnsi="Calibri" w:cs="Calibri"/>
                <w:b/>
                <w:color w:val="000000" w:themeColor="text1"/>
                <w:sz w:val="28"/>
              </w:rPr>
            </w:pPr>
          </w:p>
        </w:tc>
      </w:tr>
      <w:tr w:rsidR="00E11591" w:rsidRPr="000F087B" w:rsidTr="00234E98">
        <w:trPr>
          <w:trHeight w:val="553"/>
        </w:trPr>
        <w:tc>
          <w:tcPr>
            <w:tcW w:w="1941" w:type="dxa"/>
            <w:tcBorders>
              <w:top w:val="single" w:sz="4" w:space="0" w:color="000000"/>
              <w:left w:val="single" w:sz="4" w:space="0" w:color="000000"/>
              <w:bottom w:val="single" w:sz="4" w:space="0" w:color="000000"/>
            </w:tcBorders>
            <w:shd w:val="clear" w:color="auto" w:fill="auto"/>
            <w:vAlign w:val="center"/>
          </w:tcPr>
          <w:p w:rsidR="00E11591" w:rsidRPr="000F087B" w:rsidRDefault="00234E98" w:rsidP="006725AB">
            <w:pPr>
              <w:snapToGrid w:val="0"/>
              <w:spacing w:before="0" w:after="0"/>
              <w:jc w:val="center"/>
              <w:rPr>
                <w:rFonts w:ascii="Calibri" w:hAnsi="Calibri" w:cs="Calibri"/>
                <w:color w:val="000000" w:themeColor="text1"/>
                <w:sz w:val="24"/>
              </w:rPr>
            </w:pPr>
            <w:r w:rsidRPr="000F087B">
              <w:rPr>
                <w:rFonts w:ascii="Calibri" w:hAnsi="Calibri" w:cs="Calibri"/>
                <w:color w:val="000000" w:themeColor="text1"/>
                <w:sz w:val="24"/>
              </w:rPr>
              <w:t>1</w:t>
            </w:r>
          </w:p>
        </w:tc>
        <w:tc>
          <w:tcPr>
            <w:tcW w:w="1949" w:type="dxa"/>
            <w:tcBorders>
              <w:top w:val="single" w:sz="4" w:space="0" w:color="000000"/>
              <w:left w:val="single" w:sz="4" w:space="0" w:color="000000"/>
              <w:bottom w:val="single" w:sz="4" w:space="0" w:color="000000"/>
            </w:tcBorders>
            <w:shd w:val="clear" w:color="auto" w:fill="auto"/>
            <w:vAlign w:val="center"/>
          </w:tcPr>
          <w:p w:rsidR="00E11591" w:rsidRPr="000F087B" w:rsidRDefault="00234E98" w:rsidP="00234E98">
            <w:pPr>
              <w:snapToGrid w:val="0"/>
              <w:spacing w:before="0" w:after="0"/>
              <w:rPr>
                <w:rFonts w:ascii="Calibri" w:hAnsi="Calibri" w:cs="Calibri"/>
                <w:color w:val="000000" w:themeColor="text1"/>
                <w:sz w:val="24"/>
              </w:rPr>
            </w:pPr>
            <w:r w:rsidRPr="000F087B">
              <w:rPr>
                <w:rFonts w:ascii="Calibri" w:hAnsi="Calibri" w:cs="Calibri"/>
                <w:color w:val="000000" w:themeColor="text1"/>
                <w:sz w:val="24"/>
              </w:rPr>
              <w:t>Channe Suy</w:t>
            </w:r>
          </w:p>
        </w:tc>
        <w:tc>
          <w:tcPr>
            <w:tcW w:w="2340" w:type="dxa"/>
            <w:tcBorders>
              <w:top w:val="single" w:sz="4" w:space="0" w:color="000000"/>
              <w:left w:val="single" w:sz="4" w:space="0" w:color="000000"/>
              <w:bottom w:val="single" w:sz="4" w:space="0" w:color="000000"/>
            </w:tcBorders>
            <w:shd w:val="clear" w:color="auto" w:fill="auto"/>
            <w:vAlign w:val="center"/>
          </w:tcPr>
          <w:p w:rsidR="00E11591" w:rsidRPr="000F087B" w:rsidRDefault="00234E98" w:rsidP="00234E98">
            <w:pPr>
              <w:snapToGrid w:val="0"/>
              <w:spacing w:before="0" w:after="0"/>
              <w:rPr>
                <w:rFonts w:ascii="Calibri" w:hAnsi="Calibri" w:cs="Calibri"/>
                <w:color w:val="000000" w:themeColor="text1"/>
                <w:sz w:val="24"/>
              </w:rPr>
            </w:pPr>
            <w:r w:rsidRPr="000F087B">
              <w:rPr>
                <w:rFonts w:ascii="Calibri" w:hAnsi="Calibri" w:cs="Calibri"/>
                <w:color w:val="000000" w:themeColor="text1"/>
                <w:sz w:val="24"/>
              </w:rPr>
              <w:t>Product Manager</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4E98" w:rsidRPr="000F087B" w:rsidRDefault="00234E98" w:rsidP="00234E98">
            <w:pPr>
              <w:snapToGrid w:val="0"/>
              <w:spacing w:before="0" w:after="0"/>
              <w:rPr>
                <w:rFonts w:ascii="Calibri" w:hAnsi="Calibri" w:cs="Calibri"/>
                <w:color w:val="000000" w:themeColor="text1"/>
                <w:sz w:val="24"/>
              </w:rPr>
            </w:pPr>
          </w:p>
        </w:tc>
      </w:tr>
      <w:tr w:rsidR="00234E98" w:rsidRPr="000F087B" w:rsidTr="00234E98">
        <w:trPr>
          <w:trHeight w:val="553"/>
        </w:trPr>
        <w:tc>
          <w:tcPr>
            <w:tcW w:w="1941" w:type="dxa"/>
            <w:tcBorders>
              <w:top w:val="single" w:sz="4" w:space="0" w:color="000000"/>
              <w:left w:val="single" w:sz="4" w:space="0" w:color="000000"/>
              <w:bottom w:val="single" w:sz="4" w:space="0" w:color="000000"/>
            </w:tcBorders>
            <w:shd w:val="clear" w:color="auto" w:fill="auto"/>
            <w:vAlign w:val="center"/>
          </w:tcPr>
          <w:p w:rsidR="00234E98" w:rsidRPr="000F087B" w:rsidRDefault="00234E98" w:rsidP="006725AB">
            <w:pPr>
              <w:snapToGrid w:val="0"/>
              <w:spacing w:before="0" w:after="0"/>
              <w:jc w:val="center"/>
              <w:rPr>
                <w:rFonts w:ascii="Calibri" w:hAnsi="Calibri" w:cs="Calibri"/>
                <w:color w:val="000000" w:themeColor="text1"/>
                <w:sz w:val="24"/>
              </w:rPr>
            </w:pPr>
            <w:r w:rsidRPr="000F087B">
              <w:rPr>
                <w:rFonts w:ascii="Calibri" w:hAnsi="Calibri" w:cs="Calibri"/>
                <w:color w:val="000000" w:themeColor="text1"/>
                <w:sz w:val="24"/>
              </w:rPr>
              <w:t>2</w:t>
            </w:r>
          </w:p>
        </w:tc>
        <w:tc>
          <w:tcPr>
            <w:tcW w:w="1949" w:type="dxa"/>
            <w:tcBorders>
              <w:top w:val="single" w:sz="4" w:space="0" w:color="000000"/>
              <w:left w:val="single" w:sz="4" w:space="0" w:color="000000"/>
              <w:bottom w:val="single" w:sz="4" w:space="0" w:color="000000"/>
            </w:tcBorders>
            <w:shd w:val="clear" w:color="auto" w:fill="auto"/>
            <w:vAlign w:val="center"/>
          </w:tcPr>
          <w:p w:rsidR="00234E98" w:rsidRPr="000F087B" w:rsidRDefault="004A4BDF" w:rsidP="00234E98">
            <w:pPr>
              <w:snapToGrid w:val="0"/>
              <w:spacing w:before="0" w:after="0"/>
              <w:rPr>
                <w:rFonts w:ascii="Calibri" w:hAnsi="Calibri" w:cs="Calibri"/>
                <w:color w:val="000000" w:themeColor="text1"/>
                <w:sz w:val="24"/>
              </w:rPr>
            </w:pPr>
            <w:r w:rsidRPr="000F087B">
              <w:rPr>
                <w:rFonts w:ascii="Calibri" w:hAnsi="Calibri" w:cs="Calibri"/>
                <w:color w:val="000000" w:themeColor="text1"/>
                <w:sz w:val="24"/>
              </w:rPr>
              <w:t>Channa L</w:t>
            </w:r>
            <w:r w:rsidR="00234E98" w:rsidRPr="000F087B">
              <w:rPr>
                <w:rFonts w:ascii="Calibri" w:hAnsi="Calibri" w:cs="Calibri"/>
                <w:color w:val="000000" w:themeColor="text1"/>
                <w:sz w:val="24"/>
              </w:rPr>
              <w:t>y</w:t>
            </w:r>
          </w:p>
        </w:tc>
        <w:tc>
          <w:tcPr>
            <w:tcW w:w="2340" w:type="dxa"/>
            <w:tcBorders>
              <w:top w:val="single" w:sz="4" w:space="0" w:color="000000"/>
              <w:left w:val="single" w:sz="4" w:space="0" w:color="000000"/>
              <w:bottom w:val="single" w:sz="4" w:space="0" w:color="000000"/>
            </w:tcBorders>
            <w:shd w:val="clear" w:color="auto" w:fill="auto"/>
            <w:vAlign w:val="center"/>
          </w:tcPr>
          <w:p w:rsidR="00234E98" w:rsidRPr="000F087B" w:rsidRDefault="00234E98" w:rsidP="00234E98">
            <w:pPr>
              <w:snapToGrid w:val="0"/>
              <w:spacing w:before="0" w:after="0"/>
              <w:rPr>
                <w:rFonts w:ascii="Calibri" w:hAnsi="Calibri" w:cs="Calibri"/>
                <w:color w:val="000000" w:themeColor="text1"/>
                <w:sz w:val="24"/>
              </w:rPr>
            </w:pPr>
            <w:r w:rsidRPr="000F087B">
              <w:rPr>
                <w:rFonts w:ascii="Calibri" w:hAnsi="Calibri" w:cs="Calibri"/>
                <w:color w:val="000000" w:themeColor="text1"/>
                <w:sz w:val="24"/>
              </w:rPr>
              <w:t>Developer</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4E98" w:rsidRPr="000F087B" w:rsidRDefault="00234E98" w:rsidP="00234E98">
            <w:pPr>
              <w:snapToGrid w:val="0"/>
              <w:spacing w:before="0" w:after="0"/>
              <w:rPr>
                <w:rFonts w:ascii="Calibri" w:hAnsi="Calibri" w:cs="Calibri"/>
                <w:color w:val="000000" w:themeColor="text1"/>
                <w:sz w:val="24"/>
              </w:rPr>
            </w:pPr>
          </w:p>
        </w:tc>
      </w:tr>
      <w:tr w:rsidR="00234E98" w:rsidRPr="000F087B" w:rsidTr="00234E98">
        <w:trPr>
          <w:trHeight w:val="553"/>
        </w:trPr>
        <w:tc>
          <w:tcPr>
            <w:tcW w:w="1941" w:type="dxa"/>
            <w:tcBorders>
              <w:top w:val="single" w:sz="4" w:space="0" w:color="000000"/>
              <w:left w:val="single" w:sz="4" w:space="0" w:color="000000"/>
              <w:bottom w:val="single" w:sz="4" w:space="0" w:color="000000"/>
            </w:tcBorders>
            <w:shd w:val="clear" w:color="auto" w:fill="auto"/>
            <w:vAlign w:val="center"/>
          </w:tcPr>
          <w:p w:rsidR="00234E98" w:rsidRPr="000F087B" w:rsidRDefault="00234E98" w:rsidP="006725AB">
            <w:pPr>
              <w:snapToGrid w:val="0"/>
              <w:spacing w:before="0" w:after="0"/>
              <w:jc w:val="center"/>
              <w:rPr>
                <w:rFonts w:ascii="Calibri" w:hAnsi="Calibri" w:cs="Calibri"/>
                <w:color w:val="000000" w:themeColor="text1"/>
                <w:sz w:val="24"/>
              </w:rPr>
            </w:pPr>
            <w:r w:rsidRPr="000F087B">
              <w:rPr>
                <w:rFonts w:ascii="Calibri" w:hAnsi="Calibri" w:cs="Calibri"/>
                <w:color w:val="000000" w:themeColor="text1"/>
                <w:sz w:val="24"/>
              </w:rPr>
              <w:t>3</w:t>
            </w:r>
          </w:p>
        </w:tc>
        <w:tc>
          <w:tcPr>
            <w:tcW w:w="1949" w:type="dxa"/>
            <w:tcBorders>
              <w:top w:val="single" w:sz="4" w:space="0" w:color="000000"/>
              <w:left w:val="single" w:sz="4" w:space="0" w:color="000000"/>
              <w:bottom w:val="single" w:sz="4" w:space="0" w:color="000000"/>
            </w:tcBorders>
            <w:shd w:val="clear" w:color="auto" w:fill="auto"/>
            <w:vAlign w:val="center"/>
          </w:tcPr>
          <w:p w:rsidR="00234E98" w:rsidRPr="000F087B" w:rsidRDefault="00234E98" w:rsidP="00234E98">
            <w:pPr>
              <w:snapToGrid w:val="0"/>
              <w:spacing w:before="0" w:after="0"/>
              <w:rPr>
                <w:rFonts w:ascii="Calibri" w:hAnsi="Calibri" w:cs="Calibri"/>
                <w:color w:val="000000" w:themeColor="text1"/>
                <w:sz w:val="24"/>
              </w:rPr>
            </w:pPr>
            <w:r w:rsidRPr="000F087B">
              <w:rPr>
                <w:rFonts w:ascii="Calibri" w:hAnsi="Calibri" w:cs="Calibri"/>
                <w:color w:val="000000" w:themeColor="text1"/>
                <w:sz w:val="24"/>
              </w:rPr>
              <w:t xml:space="preserve"> </w:t>
            </w:r>
            <w:r w:rsidR="00E0621A" w:rsidRPr="000F087B">
              <w:rPr>
                <w:color w:val="000000" w:themeColor="text1"/>
              </w:rPr>
              <w:t>Martin Verzilli</w:t>
            </w:r>
          </w:p>
        </w:tc>
        <w:tc>
          <w:tcPr>
            <w:tcW w:w="2340" w:type="dxa"/>
            <w:tcBorders>
              <w:top w:val="single" w:sz="4" w:space="0" w:color="000000"/>
              <w:left w:val="single" w:sz="4" w:space="0" w:color="000000"/>
              <w:bottom w:val="single" w:sz="4" w:space="0" w:color="000000"/>
            </w:tcBorders>
            <w:shd w:val="clear" w:color="auto" w:fill="auto"/>
            <w:vAlign w:val="center"/>
          </w:tcPr>
          <w:p w:rsidR="00234E98" w:rsidRPr="000F087B" w:rsidRDefault="00234E98" w:rsidP="00234E98">
            <w:pPr>
              <w:snapToGrid w:val="0"/>
              <w:spacing w:before="0" w:after="0"/>
              <w:rPr>
                <w:rFonts w:ascii="Calibri" w:hAnsi="Calibri" w:cs="Calibri"/>
                <w:color w:val="000000" w:themeColor="text1"/>
                <w:sz w:val="24"/>
              </w:rPr>
            </w:pPr>
            <w:r w:rsidRPr="000F087B">
              <w:rPr>
                <w:rFonts w:ascii="Calibri" w:hAnsi="Calibri" w:cs="Calibri"/>
                <w:color w:val="000000" w:themeColor="text1"/>
                <w:sz w:val="24"/>
              </w:rPr>
              <w:t>Developer</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4E98" w:rsidRPr="000F087B" w:rsidRDefault="00234E98" w:rsidP="00234E98">
            <w:pPr>
              <w:snapToGrid w:val="0"/>
              <w:spacing w:before="0" w:after="0"/>
              <w:rPr>
                <w:rFonts w:ascii="Calibri" w:hAnsi="Calibri" w:cs="Calibri"/>
                <w:color w:val="000000" w:themeColor="text1"/>
                <w:sz w:val="24"/>
              </w:rPr>
            </w:pPr>
          </w:p>
        </w:tc>
      </w:tr>
      <w:tr w:rsidR="00234E98" w:rsidRPr="000F087B" w:rsidTr="00234E98">
        <w:trPr>
          <w:trHeight w:val="553"/>
        </w:trPr>
        <w:tc>
          <w:tcPr>
            <w:tcW w:w="1941" w:type="dxa"/>
            <w:tcBorders>
              <w:top w:val="single" w:sz="4" w:space="0" w:color="000000"/>
              <w:left w:val="single" w:sz="4" w:space="0" w:color="000000"/>
              <w:bottom w:val="single" w:sz="4" w:space="0" w:color="000000"/>
            </w:tcBorders>
            <w:shd w:val="clear" w:color="auto" w:fill="auto"/>
            <w:vAlign w:val="center"/>
          </w:tcPr>
          <w:p w:rsidR="00234E98" w:rsidRPr="000F087B" w:rsidRDefault="00234E98" w:rsidP="006725AB">
            <w:pPr>
              <w:snapToGrid w:val="0"/>
              <w:spacing w:before="0" w:after="0"/>
              <w:jc w:val="center"/>
              <w:rPr>
                <w:rFonts w:ascii="Calibri" w:hAnsi="Calibri" w:cs="Calibri"/>
                <w:color w:val="000000" w:themeColor="text1"/>
                <w:sz w:val="24"/>
              </w:rPr>
            </w:pPr>
            <w:r w:rsidRPr="000F087B">
              <w:rPr>
                <w:rFonts w:ascii="Calibri" w:hAnsi="Calibri" w:cs="Calibri"/>
                <w:color w:val="000000" w:themeColor="text1"/>
                <w:sz w:val="24"/>
              </w:rPr>
              <w:t>4</w:t>
            </w:r>
          </w:p>
        </w:tc>
        <w:tc>
          <w:tcPr>
            <w:tcW w:w="1949" w:type="dxa"/>
            <w:tcBorders>
              <w:top w:val="single" w:sz="4" w:space="0" w:color="000000"/>
              <w:left w:val="single" w:sz="4" w:space="0" w:color="000000"/>
              <w:bottom w:val="single" w:sz="4" w:space="0" w:color="000000"/>
            </w:tcBorders>
            <w:shd w:val="clear" w:color="auto" w:fill="auto"/>
            <w:vAlign w:val="center"/>
          </w:tcPr>
          <w:p w:rsidR="00234E98" w:rsidRPr="000F087B" w:rsidRDefault="00E0621A" w:rsidP="00234E98">
            <w:pPr>
              <w:snapToGrid w:val="0"/>
              <w:spacing w:before="0" w:after="0"/>
              <w:rPr>
                <w:rFonts w:ascii="Calibri" w:hAnsi="Calibri" w:cs="Calibri"/>
                <w:color w:val="000000" w:themeColor="text1"/>
                <w:sz w:val="24"/>
              </w:rPr>
            </w:pPr>
            <w:r w:rsidRPr="000F087B">
              <w:rPr>
                <w:rFonts w:ascii="Calibri" w:hAnsi="Calibri" w:cs="Calibri"/>
                <w:color w:val="000000" w:themeColor="text1"/>
                <w:sz w:val="24"/>
              </w:rPr>
              <w:t>Juan Wajnerman</w:t>
            </w:r>
          </w:p>
        </w:tc>
        <w:tc>
          <w:tcPr>
            <w:tcW w:w="2340" w:type="dxa"/>
            <w:tcBorders>
              <w:top w:val="single" w:sz="4" w:space="0" w:color="000000"/>
              <w:left w:val="single" w:sz="4" w:space="0" w:color="000000"/>
              <w:bottom w:val="single" w:sz="4" w:space="0" w:color="000000"/>
            </w:tcBorders>
            <w:shd w:val="clear" w:color="auto" w:fill="auto"/>
            <w:vAlign w:val="center"/>
          </w:tcPr>
          <w:p w:rsidR="00234E98" w:rsidRPr="000F087B" w:rsidRDefault="00234E98" w:rsidP="00234E98">
            <w:pPr>
              <w:snapToGrid w:val="0"/>
              <w:spacing w:before="0" w:after="0"/>
              <w:rPr>
                <w:rFonts w:ascii="Calibri" w:hAnsi="Calibri" w:cs="Calibri"/>
                <w:color w:val="000000" w:themeColor="text1"/>
                <w:sz w:val="24"/>
              </w:rPr>
            </w:pPr>
            <w:r w:rsidRPr="000F087B">
              <w:rPr>
                <w:rFonts w:ascii="Calibri" w:hAnsi="Calibri" w:cs="Calibri"/>
                <w:color w:val="000000" w:themeColor="text1"/>
                <w:sz w:val="24"/>
              </w:rPr>
              <w:t>Developer</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4E98" w:rsidRPr="000F087B" w:rsidRDefault="00234E98" w:rsidP="00234E98">
            <w:pPr>
              <w:snapToGrid w:val="0"/>
              <w:spacing w:before="0" w:after="0"/>
              <w:rPr>
                <w:rFonts w:ascii="Calibri" w:hAnsi="Calibri" w:cs="Calibri"/>
                <w:color w:val="000000" w:themeColor="text1"/>
                <w:sz w:val="24"/>
              </w:rPr>
            </w:pPr>
          </w:p>
        </w:tc>
      </w:tr>
      <w:tr w:rsidR="00234E98" w:rsidRPr="000F087B" w:rsidTr="00234E98">
        <w:trPr>
          <w:trHeight w:val="553"/>
        </w:trPr>
        <w:tc>
          <w:tcPr>
            <w:tcW w:w="1941" w:type="dxa"/>
            <w:tcBorders>
              <w:top w:val="single" w:sz="4" w:space="0" w:color="000000"/>
              <w:left w:val="single" w:sz="4" w:space="0" w:color="000000"/>
              <w:bottom w:val="single" w:sz="4" w:space="0" w:color="000000"/>
            </w:tcBorders>
            <w:shd w:val="clear" w:color="auto" w:fill="auto"/>
            <w:vAlign w:val="center"/>
          </w:tcPr>
          <w:p w:rsidR="00234E98" w:rsidRPr="000F087B" w:rsidRDefault="00234E98" w:rsidP="006725AB">
            <w:pPr>
              <w:snapToGrid w:val="0"/>
              <w:spacing w:before="0" w:after="0"/>
              <w:jc w:val="center"/>
              <w:rPr>
                <w:rFonts w:ascii="Calibri" w:hAnsi="Calibri" w:cs="Calibri"/>
                <w:color w:val="000000" w:themeColor="text1"/>
                <w:sz w:val="24"/>
              </w:rPr>
            </w:pPr>
            <w:r w:rsidRPr="000F087B">
              <w:rPr>
                <w:rFonts w:ascii="Calibri" w:hAnsi="Calibri" w:cs="Calibri"/>
                <w:color w:val="000000" w:themeColor="text1"/>
                <w:sz w:val="24"/>
              </w:rPr>
              <w:t>5</w:t>
            </w:r>
          </w:p>
        </w:tc>
        <w:tc>
          <w:tcPr>
            <w:tcW w:w="1949" w:type="dxa"/>
            <w:tcBorders>
              <w:top w:val="single" w:sz="4" w:space="0" w:color="000000"/>
              <w:left w:val="single" w:sz="4" w:space="0" w:color="000000"/>
              <w:bottom w:val="single" w:sz="4" w:space="0" w:color="000000"/>
            </w:tcBorders>
            <w:shd w:val="clear" w:color="auto" w:fill="auto"/>
            <w:vAlign w:val="center"/>
          </w:tcPr>
          <w:p w:rsidR="00234E98" w:rsidRPr="000F087B" w:rsidRDefault="00E0621A" w:rsidP="00234E98">
            <w:pPr>
              <w:snapToGrid w:val="0"/>
              <w:spacing w:before="0" w:after="0"/>
              <w:rPr>
                <w:rFonts w:ascii="Calibri" w:hAnsi="Calibri" w:cs="Calibri"/>
                <w:color w:val="000000" w:themeColor="text1"/>
                <w:sz w:val="24"/>
              </w:rPr>
            </w:pPr>
            <w:r w:rsidRPr="000F087B">
              <w:rPr>
                <w:color w:val="000000" w:themeColor="text1"/>
              </w:rPr>
              <w:t>Ary Borenszweig</w:t>
            </w:r>
          </w:p>
        </w:tc>
        <w:tc>
          <w:tcPr>
            <w:tcW w:w="2340" w:type="dxa"/>
            <w:tcBorders>
              <w:top w:val="single" w:sz="4" w:space="0" w:color="000000"/>
              <w:left w:val="single" w:sz="4" w:space="0" w:color="000000"/>
              <w:bottom w:val="single" w:sz="4" w:space="0" w:color="000000"/>
            </w:tcBorders>
            <w:shd w:val="clear" w:color="auto" w:fill="auto"/>
            <w:vAlign w:val="center"/>
          </w:tcPr>
          <w:p w:rsidR="00234E98" w:rsidRPr="000F087B" w:rsidRDefault="00234E98" w:rsidP="00234E98">
            <w:pPr>
              <w:snapToGrid w:val="0"/>
              <w:spacing w:before="0" w:after="0"/>
              <w:rPr>
                <w:color w:val="000000" w:themeColor="text1"/>
              </w:rPr>
            </w:pPr>
            <w:r w:rsidRPr="000F087B">
              <w:rPr>
                <w:rFonts w:ascii="Calibri" w:hAnsi="Calibri" w:cs="Calibri"/>
                <w:color w:val="000000" w:themeColor="text1"/>
                <w:sz w:val="24"/>
              </w:rPr>
              <w:t>Develo</w:t>
            </w:r>
            <w:r w:rsidRPr="000F087B">
              <w:rPr>
                <w:color w:val="000000" w:themeColor="text1"/>
              </w:rPr>
              <w:t>per</w:t>
            </w:r>
          </w:p>
        </w:tc>
        <w:tc>
          <w:tcPr>
            <w:tcW w:w="20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34E98" w:rsidRPr="000F087B" w:rsidRDefault="00234E98" w:rsidP="00234E98">
            <w:pPr>
              <w:snapToGrid w:val="0"/>
              <w:spacing w:before="0" w:after="0"/>
              <w:rPr>
                <w:rFonts w:ascii="Calibri" w:hAnsi="Calibri" w:cs="Calibri"/>
                <w:color w:val="000000" w:themeColor="text1"/>
                <w:sz w:val="24"/>
              </w:rPr>
            </w:pPr>
          </w:p>
        </w:tc>
      </w:tr>
    </w:tbl>
    <w:p w:rsidR="0090141D" w:rsidRPr="000F087B" w:rsidRDefault="0090141D">
      <w:pPr>
        <w:rPr>
          <w:color w:val="000000" w:themeColor="text1"/>
        </w:rPr>
      </w:pPr>
    </w:p>
    <w:p w:rsidR="006E40B2" w:rsidRPr="000F087B" w:rsidRDefault="006E40B2">
      <w:pPr>
        <w:suppressAutoHyphens w:val="0"/>
        <w:spacing w:before="0" w:after="0"/>
        <w:rPr>
          <w:b/>
          <w:smallCaps/>
          <w:color w:val="000000" w:themeColor="text1"/>
          <w:sz w:val="36"/>
          <w:szCs w:val="36"/>
          <w:lang w:eastAsia="ar-SA" w:bidi="ar-SA"/>
        </w:rPr>
      </w:pPr>
      <w:r w:rsidRPr="000F087B">
        <w:rPr>
          <w:b/>
          <w:color w:val="000000" w:themeColor="text1"/>
        </w:rPr>
        <w:br w:type="page"/>
      </w:r>
    </w:p>
    <w:p w:rsidR="00082303" w:rsidRDefault="00052EBE">
      <w:pPr>
        <w:pStyle w:val="TOC1"/>
        <w:tabs>
          <w:tab w:val="right" w:leader="dot" w:pos="9016"/>
        </w:tabs>
        <w:rPr>
          <w:rFonts w:asciiTheme="minorHAnsi" w:eastAsiaTheme="minorEastAsia" w:hAnsiTheme="minorHAnsi" w:cstheme="minorBidi"/>
          <w:noProof/>
          <w:spacing w:val="0"/>
          <w:lang w:bidi="ar-SA"/>
        </w:rPr>
      </w:pPr>
      <w:r w:rsidRPr="00052EBE">
        <w:rPr>
          <w:b/>
          <w:color w:val="000000" w:themeColor="text1"/>
        </w:rPr>
        <w:lastRenderedPageBreak/>
        <w:fldChar w:fldCharType="begin"/>
      </w:r>
      <w:r w:rsidR="00DF3F79">
        <w:rPr>
          <w:b/>
          <w:color w:val="000000" w:themeColor="text1"/>
        </w:rPr>
        <w:instrText xml:space="preserve"> TOC \o "1-2" \h \z \u </w:instrText>
      </w:r>
      <w:r w:rsidRPr="00052EBE">
        <w:rPr>
          <w:b/>
          <w:color w:val="000000" w:themeColor="text1"/>
        </w:rPr>
        <w:fldChar w:fldCharType="separate"/>
      </w:r>
      <w:hyperlink w:anchor="_Toc298742255" w:history="1">
        <w:r w:rsidR="00082303" w:rsidRPr="00733D6A">
          <w:rPr>
            <w:rStyle w:val="Hyperlink"/>
            <w:b/>
            <w:noProof/>
          </w:rPr>
          <w:t>Introduction</w:t>
        </w:r>
        <w:r w:rsidR="00751C50">
          <w:rPr>
            <w:rStyle w:val="Hyperlink"/>
            <w:b/>
            <w:noProof/>
          </w:rPr>
          <w:t>:</w:t>
        </w:r>
        <w:r w:rsidR="00082303">
          <w:rPr>
            <w:noProof/>
            <w:webHidden/>
          </w:rPr>
          <w:tab/>
        </w:r>
        <w:r>
          <w:rPr>
            <w:noProof/>
            <w:webHidden/>
          </w:rPr>
          <w:fldChar w:fldCharType="begin"/>
        </w:r>
        <w:r w:rsidR="00082303">
          <w:rPr>
            <w:noProof/>
            <w:webHidden/>
          </w:rPr>
          <w:instrText xml:space="preserve"> PAGEREF _Toc298742255 \h </w:instrText>
        </w:r>
        <w:r>
          <w:rPr>
            <w:noProof/>
            <w:webHidden/>
          </w:rPr>
        </w:r>
        <w:r>
          <w:rPr>
            <w:noProof/>
            <w:webHidden/>
          </w:rPr>
          <w:fldChar w:fldCharType="separate"/>
        </w:r>
        <w:r w:rsidR="00082303">
          <w:rPr>
            <w:noProof/>
            <w:webHidden/>
          </w:rPr>
          <w:t>3</w:t>
        </w:r>
        <w:r>
          <w:rPr>
            <w:noProof/>
            <w:webHidden/>
          </w:rPr>
          <w:fldChar w:fldCharType="end"/>
        </w:r>
      </w:hyperlink>
    </w:p>
    <w:p w:rsidR="00082303" w:rsidRDefault="00052EBE">
      <w:pPr>
        <w:pStyle w:val="TOC1"/>
        <w:tabs>
          <w:tab w:val="right" w:leader="dot" w:pos="9016"/>
        </w:tabs>
        <w:rPr>
          <w:rFonts w:asciiTheme="minorHAnsi" w:eastAsiaTheme="minorEastAsia" w:hAnsiTheme="minorHAnsi" w:cstheme="minorBidi"/>
          <w:noProof/>
          <w:spacing w:val="0"/>
          <w:lang w:bidi="ar-SA"/>
        </w:rPr>
      </w:pPr>
      <w:hyperlink w:anchor="_Toc298742256" w:history="1">
        <w:r w:rsidR="00082303" w:rsidRPr="00733D6A">
          <w:rPr>
            <w:rStyle w:val="Hyperlink"/>
            <w:rFonts w:ascii="Calibri" w:hAnsi="Calibri" w:cs="Calibri"/>
            <w:b/>
            <w:bCs/>
            <w:noProof/>
          </w:rPr>
          <w:t>Overview</w:t>
        </w:r>
        <w:r w:rsidR="00751C50">
          <w:rPr>
            <w:rStyle w:val="Hyperlink"/>
            <w:rFonts w:ascii="Calibri" w:hAnsi="Calibri" w:cs="Calibri"/>
            <w:b/>
            <w:bCs/>
            <w:noProof/>
          </w:rPr>
          <w:t>:</w:t>
        </w:r>
        <w:r w:rsidR="00082303">
          <w:rPr>
            <w:noProof/>
            <w:webHidden/>
          </w:rPr>
          <w:tab/>
        </w:r>
        <w:r>
          <w:rPr>
            <w:noProof/>
            <w:webHidden/>
          </w:rPr>
          <w:fldChar w:fldCharType="begin"/>
        </w:r>
        <w:r w:rsidR="00082303">
          <w:rPr>
            <w:noProof/>
            <w:webHidden/>
          </w:rPr>
          <w:instrText xml:space="preserve"> PAGEREF _Toc298742256 \h </w:instrText>
        </w:r>
        <w:r>
          <w:rPr>
            <w:noProof/>
            <w:webHidden/>
          </w:rPr>
        </w:r>
        <w:r>
          <w:rPr>
            <w:noProof/>
            <w:webHidden/>
          </w:rPr>
          <w:fldChar w:fldCharType="separate"/>
        </w:r>
        <w:r w:rsidR="00082303">
          <w:rPr>
            <w:noProof/>
            <w:webHidden/>
          </w:rPr>
          <w:t>4</w:t>
        </w:r>
        <w:r>
          <w:rPr>
            <w:noProof/>
            <w:webHidden/>
          </w:rPr>
          <w:fldChar w:fldCharType="end"/>
        </w:r>
      </w:hyperlink>
    </w:p>
    <w:p w:rsidR="00082303" w:rsidRDefault="00052EBE">
      <w:pPr>
        <w:pStyle w:val="TOC1"/>
        <w:tabs>
          <w:tab w:val="right" w:leader="dot" w:pos="9016"/>
        </w:tabs>
        <w:rPr>
          <w:rFonts w:asciiTheme="minorHAnsi" w:eastAsiaTheme="minorEastAsia" w:hAnsiTheme="minorHAnsi" w:cstheme="minorBidi"/>
          <w:noProof/>
          <w:spacing w:val="0"/>
          <w:lang w:bidi="ar-SA"/>
        </w:rPr>
      </w:pPr>
      <w:hyperlink w:anchor="_Toc298742257" w:history="1">
        <w:r w:rsidR="00082303" w:rsidRPr="00733D6A">
          <w:rPr>
            <w:rStyle w:val="Hyperlink"/>
            <w:rFonts w:ascii="Calibri" w:hAnsi="Calibri" w:cs="Calibri"/>
            <w:b/>
            <w:bCs/>
            <w:noProof/>
          </w:rPr>
          <w:t>Malaria Day Zero Alert System Features</w:t>
        </w:r>
        <w:r w:rsidR="00751C50">
          <w:rPr>
            <w:rStyle w:val="Hyperlink"/>
            <w:rFonts w:ascii="Calibri" w:hAnsi="Calibri" w:cs="Calibri"/>
            <w:b/>
            <w:bCs/>
            <w:noProof/>
          </w:rPr>
          <w:t>:</w:t>
        </w:r>
        <w:r w:rsidR="00082303">
          <w:rPr>
            <w:noProof/>
            <w:webHidden/>
          </w:rPr>
          <w:tab/>
        </w:r>
        <w:r>
          <w:rPr>
            <w:noProof/>
            <w:webHidden/>
          </w:rPr>
          <w:fldChar w:fldCharType="begin"/>
        </w:r>
        <w:r w:rsidR="00082303">
          <w:rPr>
            <w:noProof/>
            <w:webHidden/>
          </w:rPr>
          <w:instrText xml:space="preserve"> PAGEREF _Toc298742257 \h </w:instrText>
        </w:r>
        <w:r>
          <w:rPr>
            <w:noProof/>
            <w:webHidden/>
          </w:rPr>
        </w:r>
        <w:r>
          <w:rPr>
            <w:noProof/>
            <w:webHidden/>
          </w:rPr>
          <w:fldChar w:fldCharType="separate"/>
        </w:r>
        <w:r w:rsidR="00082303">
          <w:rPr>
            <w:noProof/>
            <w:webHidden/>
          </w:rPr>
          <w:t>5</w:t>
        </w:r>
        <w:r>
          <w:rPr>
            <w:noProof/>
            <w:webHidden/>
          </w:rPr>
          <w:fldChar w:fldCharType="end"/>
        </w:r>
      </w:hyperlink>
    </w:p>
    <w:p w:rsidR="00082303" w:rsidRDefault="00052EBE">
      <w:pPr>
        <w:pStyle w:val="TOC1"/>
        <w:tabs>
          <w:tab w:val="right" w:leader="dot" w:pos="9016"/>
        </w:tabs>
        <w:rPr>
          <w:rFonts w:asciiTheme="minorHAnsi" w:eastAsiaTheme="minorEastAsia" w:hAnsiTheme="minorHAnsi" w:cstheme="minorBidi"/>
          <w:noProof/>
          <w:spacing w:val="0"/>
          <w:lang w:bidi="ar-SA"/>
        </w:rPr>
      </w:pPr>
      <w:hyperlink w:anchor="_Toc298742258" w:history="1">
        <w:r w:rsidR="00082303" w:rsidRPr="00733D6A">
          <w:rPr>
            <w:rStyle w:val="Hyperlink"/>
            <w:b/>
            <w:noProof/>
          </w:rPr>
          <w:t>Architecture</w:t>
        </w:r>
        <w:r w:rsidR="00751C50">
          <w:rPr>
            <w:rStyle w:val="Hyperlink"/>
            <w:b/>
            <w:noProof/>
          </w:rPr>
          <w:t>:</w:t>
        </w:r>
        <w:r w:rsidR="00082303">
          <w:rPr>
            <w:noProof/>
            <w:webHidden/>
          </w:rPr>
          <w:tab/>
        </w:r>
        <w:r>
          <w:rPr>
            <w:noProof/>
            <w:webHidden/>
          </w:rPr>
          <w:fldChar w:fldCharType="begin"/>
        </w:r>
        <w:r w:rsidR="00082303">
          <w:rPr>
            <w:noProof/>
            <w:webHidden/>
          </w:rPr>
          <w:instrText xml:space="preserve"> PAGEREF _Toc298742258 \h </w:instrText>
        </w:r>
        <w:r>
          <w:rPr>
            <w:noProof/>
            <w:webHidden/>
          </w:rPr>
        </w:r>
        <w:r>
          <w:rPr>
            <w:noProof/>
            <w:webHidden/>
          </w:rPr>
          <w:fldChar w:fldCharType="separate"/>
        </w:r>
        <w:r w:rsidR="00082303">
          <w:rPr>
            <w:noProof/>
            <w:webHidden/>
          </w:rPr>
          <w:t>6</w:t>
        </w:r>
        <w:r>
          <w:rPr>
            <w:noProof/>
            <w:webHidden/>
          </w:rPr>
          <w:fldChar w:fldCharType="end"/>
        </w:r>
      </w:hyperlink>
    </w:p>
    <w:p w:rsidR="00082303" w:rsidRDefault="00052EBE">
      <w:pPr>
        <w:pStyle w:val="TOC1"/>
        <w:tabs>
          <w:tab w:val="right" w:leader="dot" w:pos="9016"/>
        </w:tabs>
        <w:rPr>
          <w:rFonts w:asciiTheme="minorHAnsi" w:eastAsiaTheme="minorEastAsia" w:hAnsiTheme="minorHAnsi" w:cstheme="minorBidi"/>
          <w:noProof/>
          <w:spacing w:val="0"/>
          <w:lang w:bidi="ar-SA"/>
        </w:rPr>
      </w:pPr>
      <w:hyperlink w:anchor="_Toc298742259" w:history="1">
        <w:r w:rsidR="00082303" w:rsidRPr="00733D6A">
          <w:rPr>
            <w:rStyle w:val="Hyperlink"/>
            <w:b/>
            <w:noProof/>
          </w:rPr>
          <w:t>Data Model</w:t>
        </w:r>
        <w:r w:rsidR="00751C50">
          <w:rPr>
            <w:rStyle w:val="Hyperlink"/>
            <w:b/>
            <w:noProof/>
          </w:rPr>
          <w:t>:</w:t>
        </w:r>
        <w:r w:rsidR="00082303">
          <w:rPr>
            <w:noProof/>
            <w:webHidden/>
          </w:rPr>
          <w:tab/>
        </w:r>
        <w:r>
          <w:rPr>
            <w:noProof/>
            <w:webHidden/>
          </w:rPr>
          <w:fldChar w:fldCharType="begin"/>
        </w:r>
        <w:r w:rsidR="00082303">
          <w:rPr>
            <w:noProof/>
            <w:webHidden/>
          </w:rPr>
          <w:instrText xml:space="preserve"> PAGEREF _Toc298742259 \h </w:instrText>
        </w:r>
        <w:r>
          <w:rPr>
            <w:noProof/>
            <w:webHidden/>
          </w:rPr>
        </w:r>
        <w:r>
          <w:rPr>
            <w:noProof/>
            <w:webHidden/>
          </w:rPr>
          <w:fldChar w:fldCharType="separate"/>
        </w:r>
        <w:r w:rsidR="00082303">
          <w:rPr>
            <w:noProof/>
            <w:webHidden/>
          </w:rPr>
          <w:t>7</w:t>
        </w:r>
        <w:r>
          <w:rPr>
            <w:noProof/>
            <w:webHidden/>
          </w:rPr>
          <w:fldChar w:fldCharType="end"/>
        </w:r>
      </w:hyperlink>
    </w:p>
    <w:p w:rsidR="00082303" w:rsidRDefault="00052EBE">
      <w:pPr>
        <w:pStyle w:val="TOC2"/>
        <w:tabs>
          <w:tab w:val="right" w:leader="dot" w:pos="9016"/>
        </w:tabs>
        <w:rPr>
          <w:rFonts w:asciiTheme="minorHAnsi" w:eastAsiaTheme="minorEastAsia" w:hAnsiTheme="minorHAnsi" w:cstheme="minorBidi"/>
          <w:noProof/>
          <w:spacing w:val="0"/>
          <w:lang w:bidi="ar-SA"/>
        </w:rPr>
      </w:pPr>
      <w:hyperlink w:anchor="_Toc298742260" w:history="1">
        <w:r w:rsidR="00082303" w:rsidRPr="00733D6A">
          <w:rPr>
            <w:rStyle w:val="Hyperlink"/>
            <w:b/>
            <w:noProof/>
          </w:rPr>
          <w:t>users</w:t>
        </w:r>
        <w:r w:rsidR="00082303" w:rsidRPr="00733D6A">
          <w:rPr>
            <w:rStyle w:val="Hyperlink"/>
            <w:noProof/>
          </w:rPr>
          <w:t>:</w:t>
        </w:r>
        <w:r w:rsidR="00082303">
          <w:rPr>
            <w:noProof/>
            <w:webHidden/>
          </w:rPr>
          <w:tab/>
        </w:r>
        <w:r>
          <w:rPr>
            <w:noProof/>
            <w:webHidden/>
          </w:rPr>
          <w:fldChar w:fldCharType="begin"/>
        </w:r>
        <w:r w:rsidR="00082303">
          <w:rPr>
            <w:noProof/>
            <w:webHidden/>
          </w:rPr>
          <w:instrText xml:space="preserve"> PAGEREF _Toc298742260 \h </w:instrText>
        </w:r>
        <w:r>
          <w:rPr>
            <w:noProof/>
            <w:webHidden/>
          </w:rPr>
        </w:r>
        <w:r>
          <w:rPr>
            <w:noProof/>
            <w:webHidden/>
          </w:rPr>
          <w:fldChar w:fldCharType="separate"/>
        </w:r>
        <w:r w:rsidR="00082303">
          <w:rPr>
            <w:noProof/>
            <w:webHidden/>
          </w:rPr>
          <w:t>8</w:t>
        </w:r>
        <w:r>
          <w:rPr>
            <w:noProof/>
            <w:webHidden/>
          </w:rPr>
          <w:fldChar w:fldCharType="end"/>
        </w:r>
      </w:hyperlink>
    </w:p>
    <w:p w:rsidR="00082303" w:rsidRDefault="00052EBE">
      <w:pPr>
        <w:pStyle w:val="TOC2"/>
        <w:tabs>
          <w:tab w:val="right" w:leader="dot" w:pos="9016"/>
        </w:tabs>
        <w:rPr>
          <w:rFonts w:asciiTheme="minorHAnsi" w:eastAsiaTheme="minorEastAsia" w:hAnsiTheme="minorHAnsi" w:cstheme="minorBidi"/>
          <w:noProof/>
          <w:spacing w:val="0"/>
          <w:lang w:bidi="ar-SA"/>
        </w:rPr>
      </w:pPr>
      <w:hyperlink w:anchor="_Toc298742261" w:history="1">
        <w:r w:rsidR="00082303" w:rsidRPr="00733D6A">
          <w:rPr>
            <w:rStyle w:val="Hyperlink"/>
            <w:b/>
            <w:noProof/>
          </w:rPr>
          <w:t>reports</w:t>
        </w:r>
        <w:r w:rsidR="00082303" w:rsidRPr="00733D6A">
          <w:rPr>
            <w:rStyle w:val="Hyperlink"/>
            <w:noProof/>
          </w:rPr>
          <w:t>:</w:t>
        </w:r>
        <w:r w:rsidR="00082303">
          <w:rPr>
            <w:noProof/>
            <w:webHidden/>
          </w:rPr>
          <w:tab/>
        </w:r>
        <w:r>
          <w:rPr>
            <w:noProof/>
            <w:webHidden/>
          </w:rPr>
          <w:fldChar w:fldCharType="begin"/>
        </w:r>
        <w:r w:rsidR="00082303">
          <w:rPr>
            <w:noProof/>
            <w:webHidden/>
          </w:rPr>
          <w:instrText xml:space="preserve"> PAGEREF _Toc298742261 \h </w:instrText>
        </w:r>
        <w:r>
          <w:rPr>
            <w:noProof/>
            <w:webHidden/>
          </w:rPr>
        </w:r>
        <w:r>
          <w:rPr>
            <w:noProof/>
            <w:webHidden/>
          </w:rPr>
          <w:fldChar w:fldCharType="separate"/>
        </w:r>
        <w:r w:rsidR="00082303">
          <w:rPr>
            <w:noProof/>
            <w:webHidden/>
          </w:rPr>
          <w:t>8</w:t>
        </w:r>
        <w:r>
          <w:rPr>
            <w:noProof/>
            <w:webHidden/>
          </w:rPr>
          <w:fldChar w:fldCharType="end"/>
        </w:r>
      </w:hyperlink>
    </w:p>
    <w:p w:rsidR="00082303" w:rsidRDefault="00052EBE">
      <w:pPr>
        <w:pStyle w:val="TOC2"/>
        <w:tabs>
          <w:tab w:val="right" w:leader="dot" w:pos="9016"/>
        </w:tabs>
        <w:rPr>
          <w:rFonts w:asciiTheme="minorHAnsi" w:eastAsiaTheme="minorEastAsia" w:hAnsiTheme="minorHAnsi" w:cstheme="minorBidi"/>
          <w:noProof/>
          <w:spacing w:val="0"/>
          <w:lang w:bidi="ar-SA"/>
        </w:rPr>
      </w:pPr>
      <w:hyperlink w:anchor="_Toc298742262" w:history="1">
        <w:r w:rsidR="00082303" w:rsidRPr="00733D6A">
          <w:rPr>
            <w:rStyle w:val="Hyperlink"/>
            <w:b/>
            <w:noProof/>
          </w:rPr>
          <w:t>places</w:t>
        </w:r>
        <w:r w:rsidR="00082303" w:rsidRPr="00733D6A">
          <w:rPr>
            <w:rStyle w:val="Hyperlink"/>
            <w:noProof/>
          </w:rPr>
          <w:t>:</w:t>
        </w:r>
        <w:r w:rsidR="00082303">
          <w:rPr>
            <w:noProof/>
            <w:webHidden/>
          </w:rPr>
          <w:tab/>
        </w:r>
        <w:r>
          <w:rPr>
            <w:noProof/>
            <w:webHidden/>
          </w:rPr>
          <w:fldChar w:fldCharType="begin"/>
        </w:r>
        <w:r w:rsidR="00082303">
          <w:rPr>
            <w:noProof/>
            <w:webHidden/>
          </w:rPr>
          <w:instrText xml:space="preserve"> PAGEREF _Toc298742262 \h </w:instrText>
        </w:r>
        <w:r>
          <w:rPr>
            <w:noProof/>
            <w:webHidden/>
          </w:rPr>
        </w:r>
        <w:r>
          <w:rPr>
            <w:noProof/>
            <w:webHidden/>
          </w:rPr>
          <w:fldChar w:fldCharType="separate"/>
        </w:r>
        <w:r w:rsidR="00082303">
          <w:rPr>
            <w:noProof/>
            <w:webHidden/>
          </w:rPr>
          <w:t>9</w:t>
        </w:r>
        <w:r>
          <w:rPr>
            <w:noProof/>
            <w:webHidden/>
          </w:rPr>
          <w:fldChar w:fldCharType="end"/>
        </w:r>
      </w:hyperlink>
    </w:p>
    <w:p w:rsidR="00082303" w:rsidRDefault="00052EBE">
      <w:pPr>
        <w:pStyle w:val="TOC2"/>
        <w:tabs>
          <w:tab w:val="right" w:leader="dot" w:pos="9016"/>
        </w:tabs>
        <w:rPr>
          <w:rFonts w:asciiTheme="minorHAnsi" w:eastAsiaTheme="minorEastAsia" w:hAnsiTheme="minorHAnsi" w:cstheme="minorBidi"/>
          <w:noProof/>
          <w:spacing w:val="0"/>
          <w:lang w:bidi="ar-SA"/>
        </w:rPr>
      </w:pPr>
      <w:hyperlink w:anchor="_Toc298742263" w:history="1">
        <w:r w:rsidR="00082303" w:rsidRPr="00733D6A">
          <w:rPr>
            <w:rStyle w:val="Hyperlink"/>
            <w:b/>
            <w:noProof/>
          </w:rPr>
          <w:t>thresholds</w:t>
        </w:r>
        <w:r w:rsidR="00082303" w:rsidRPr="00733D6A">
          <w:rPr>
            <w:rStyle w:val="Hyperlink"/>
            <w:noProof/>
          </w:rPr>
          <w:t>:</w:t>
        </w:r>
        <w:r w:rsidR="00082303">
          <w:rPr>
            <w:noProof/>
            <w:webHidden/>
          </w:rPr>
          <w:tab/>
        </w:r>
        <w:r>
          <w:rPr>
            <w:noProof/>
            <w:webHidden/>
          </w:rPr>
          <w:fldChar w:fldCharType="begin"/>
        </w:r>
        <w:r w:rsidR="00082303">
          <w:rPr>
            <w:noProof/>
            <w:webHidden/>
          </w:rPr>
          <w:instrText xml:space="preserve"> PAGEREF _Toc298742263 \h </w:instrText>
        </w:r>
        <w:r>
          <w:rPr>
            <w:noProof/>
            <w:webHidden/>
          </w:rPr>
        </w:r>
        <w:r>
          <w:rPr>
            <w:noProof/>
            <w:webHidden/>
          </w:rPr>
          <w:fldChar w:fldCharType="separate"/>
        </w:r>
        <w:r w:rsidR="00082303">
          <w:rPr>
            <w:noProof/>
            <w:webHidden/>
          </w:rPr>
          <w:t>9</w:t>
        </w:r>
        <w:r>
          <w:rPr>
            <w:noProof/>
            <w:webHidden/>
          </w:rPr>
          <w:fldChar w:fldCharType="end"/>
        </w:r>
      </w:hyperlink>
    </w:p>
    <w:p w:rsidR="00082303" w:rsidRDefault="00052EBE">
      <w:pPr>
        <w:pStyle w:val="TOC2"/>
        <w:tabs>
          <w:tab w:val="right" w:leader="dot" w:pos="9016"/>
        </w:tabs>
        <w:rPr>
          <w:rFonts w:asciiTheme="minorHAnsi" w:eastAsiaTheme="minorEastAsia" w:hAnsiTheme="minorHAnsi" w:cstheme="minorBidi"/>
          <w:noProof/>
          <w:spacing w:val="0"/>
          <w:lang w:bidi="ar-SA"/>
        </w:rPr>
      </w:pPr>
      <w:hyperlink w:anchor="_Toc298742264" w:history="1">
        <w:r w:rsidR="00082303" w:rsidRPr="00733D6A">
          <w:rPr>
            <w:rStyle w:val="Hyperlink"/>
            <w:b/>
            <w:noProof/>
          </w:rPr>
          <w:t>Settings</w:t>
        </w:r>
        <w:r w:rsidR="00082303" w:rsidRPr="00733D6A">
          <w:rPr>
            <w:rStyle w:val="Hyperlink"/>
            <w:noProof/>
          </w:rPr>
          <w:t>:</w:t>
        </w:r>
        <w:r w:rsidR="00082303">
          <w:rPr>
            <w:noProof/>
            <w:webHidden/>
          </w:rPr>
          <w:tab/>
        </w:r>
        <w:r>
          <w:rPr>
            <w:noProof/>
            <w:webHidden/>
          </w:rPr>
          <w:fldChar w:fldCharType="begin"/>
        </w:r>
        <w:r w:rsidR="00082303">
          <w:rPr>
            <w:noProof/>
            <w:webHidden/>
          </w:rPr>
          <w:instrText xml:space="preserve"> PAGEREF _Toc298742264 \h </w:instrText>
        </w:r>
        <w:r>
          <w:rPr>
            <w:noProof/>
            <w:webHidden/>
          </w:rPr>
        </w:r>
        <w:r>
          <w:rPr>
            <w:noProof/>
            <w:webHidden/>
          </w:rPr>
          <w:fldChar w:fldCharType="separate"/>
        </w:r>
        <w:r w:rsidR="00082303">
          <w:rPr>
            <w:noProof/>
            <w:webHidden/>
          </w:rPr>
          <w:t>10</w:t>
        </w:r>
        <w:r>
          <w:rPr>
            <w:noProof/>
            <w:webHidden/>
          </w:rPr>
          <w:fldChar w:fldCharType="end"/>
        </w:r>
      </w:hyperlink>
    </w:p>
    <w:p w:rsidR="00082303" w:rsidRDefault="00052EBE">
      <w:pPr>
        <w:pStyle w:val="TOC1"/>
        <w:tabs>
          <w:tab w:val="right" w:leader="dot" w:pos="9016"/>
        </w:tabs>
        <w:rPr>
          <w:rFonts w:asciiTheme="minorHAnsi" w:eastAsiaTheme="minorEastAsia" w:hAnsiTheme="minorHAnsi" w:cstheme="minorBidi"/>
          <w:noProof/>
          <w:spacing w:val="0"/>
          <w:lang w:bidi="ar-SA"/>
        </w:rPr>
      </w:pPr>
      <w:hyperlink w:anchor="_Toc298742265" w:history="1">
        <w:r w:rsidR="00082303" w:rsidRPr="00733D6A">
          <w:rPr>
            <w:rStyle w:val="Hyperlink"/>
            <w:b/>
            <w:noProof/>
          </w:rPr>
          <w:t>Technologies:</w:t>
        </w:r>
        <w:r w:rsidR="00082303">
          <w:rPr>
            <w:noProof/>
            <w:webHidden/>
          </w:rPr>
          <w:tab/>
        </w:r>
        <w:r>
          <w:rPr>
            <w:noProof/>
            <w:webHidden/>
          </w:rPr>
          <w:fldChar w:fldCharType="begin"/>
        </w:r>
        <w:r w:rsidR="00082303">
          <w:rPr>
            <w:noProof/>
            <w:webHidden/>
          </w:rPr>
          <w:instrText xml:space="preserve"> PAGEREF _Toc298742265 \h </w:instrText>
        </w:r>
        <w:r>
          <w:rPr>
            <w:noProof/>
            <w:webHidden/>
          </w:rPr>
        </w:r>
        <w:r>
          <w:rPr>
            <w:noProof/>
            <w:webHidden/>
          </w:rPr>
          <w:fldChar w:fldCharType="separate"/>
        </w:r>
        <w:r w:rsidR="00082303">
          <w:rPr>
            <w:noProof/>
            <w:webHidden/>
          </w:rPr>
          <w:t>10</w:t>
        </w:r>
        <w:r>
          <w:rPr>
            <w:noProof/>
            <w:webHidden/>
          </w:rPr>
          <w:fldChar w:fldCharType="end"/>
        </w:r>
      </w:hyperlink>
    </w:p>
    <w:p w:rsidR="00082303" w:rsidRDefault="00052EBE">
      <w:pPr>
        <w:pStyle w:val="TOC2"/>
        <w:tabs>
          <w:tab w:val="right" w:leader="dot" w:pos="9016"/>
        </w:tabs>
        <w:rPr>
          <w:rFonts w:asciiTheme="minorHAnsi" w:eastAsiaTheme="minorEastAsia" w:hAnsiTheme="minorHAnsi" w:cstheme="minorBidi"/>
          <w:noProof/>
          <w:spacing w:val="0"/>
          <w:lang w:bidi="ar-SA"/>
        </w:rPr>
      </w:pPr>
      <w:hyperlink w:anchor="_Toc298742266" w:history="1">
        <w:r w:rsidR="00082303" w:rsidRPr="00733D6A">
          <w:rPr>
            <w:rStyle w:val="Hyperlink"/>
            <w:b/>
            <w:noProof/>
          </w:rPr>
          <w:t>jQuery:</w:t>
        </w:r>
        <w:r w:rsidR="00082303">
          <w:rPr>
            <w:noProof/>
            <w:webHidden/>
          </w:rPr>
          <w:tab/>
        </w:r>
        <w:r>
          <w:rPr>
            <w:noProof/>
            <w:webHidden/>
          </w:rPr>
          <w:fldChar w:fldCharType="begin"/>
        </w:r>
        <w:r w:rsidR="00082303">
          <w:rPr>
            <w:noProof/>
            <w:webHidden/>
          </w:rPr>
          <w:instrText xml:space="preserve"> PAGEREF _Toc298742266 \h </w:instrText>
        </w:r>
        <w:r>
          <w:rPr>
            <w:noProof/>
            <w:webHidden/>
          </w:rPr>
        </w:r>
        <w:r>
          <w:rPr>
            <w:noProof/>
            <w:webHidden/>
          </w:rPr>
          <w:fldChar w:fldCharType="separate"/>
        </w:r>
        <w:r w:rsidR="00082303">
          <w:rPr>
            <w:noProof/>
            <w:webHidden/>
          </w:rPr>
          <w:t>10</w:t>
        </w:r>
        <w:r>
          <w:rPr>
            <w:noProof/>
            <w:webHidden/>
          </w:rPr>
          <w:fldChar w:fldCharType="end"/>
        </w:r>
      </w:hyperlink>
    </w:p>
    <w:p w:rsidR="00082303" w:rsidRDefault="00052EBE">
      <w:pPr>
        <w:pStyle w:val="TOC2"/>
        <w:tabs>
          <w:tab w:val="right" w:leader="dot" w:pos="9016"/>
        </w:tabs>
        <w:rPr>
          <w:rFonts w:asciiTheme="minorHAnsi" w:eastAsiaTheme="minorEastAsia" w:hAnsiTheme="minorHAnsi" w:cstheme="minorBidi"/>
          <w:noProof/>
          <w:spacing w:val="0"/>
          <w:lang w:bidi="ar-SA"/>
        </w:rPr>
      </w:pPr>
      <w:hyperlink w:anchor="_Toc298742267" w:history="1">
        <w:r w:rsidR="00082303" w:rsidRPr="00733D6A">
          <w:rPr>
            <w:rStyle w:val="Hyperlink"/>
            <w:b/>
            <w:noProof/>
          </w:rPr>
          <w:t>Google map api:</w:t>
        </w:r>
        <w:r w:rsidR="00082303">
          <w:rPr>
            <w:noProof/>
            <w:webHidden/>
          </w:rPr>
          <w:tab/>
        </w:r>
        <w:r>
          <w:rPr>
            <w:noProof/>
            <w:webHidden/>
          </w:rPr>
          <w:fldChar w:fldCharType="begin"/>
        </w:r>
        <w:r w:rsidR="00082303">
          <w:rPr>
            <w:noProof/>
            <w:webHidden/>
          </w:rPr>
          <w:instrText xml:space="preserve"> PAGEREF _Toc298742267 \h </w:instrText>
        </w:r>
        <w:r>
          <w:rPr>
            <w:noProof/>
            <w:webHidden/>
          </w:rPr>
        </w:r>
        <w:r>
          <w:rPr>
            <w:noProof/>
            <w:webHidden/>
          </w:rPr>
          <w:fldChar w:fldCharType="separate"/>
        </w:r>
        <w:r w:rsidR="00082303">
          <w:rPr>
            <w:noProof/>
            <w:webHidden/>
          </w:rPr>
          <w:t>10</w:t>
        </w:r>
        <w:r>
          <w:rPr>
            <w:noProof/>
            <w:webHidden/>
          </w:rPr>
          <w:fldChar w:fldCharType="end"/>
        </w:r>
      </w:hyperlink>
    </w:p>
    <w:p w:rsidR="00082303" w:rsidRDefault="00052EBE">
      <w:pPr>
        <w:pStyle w:val="TOC2"/>
        <w:tabs>
          <w:tab w:val="right" w:leader="dot" w:pos="9016"/>
        </w:tabs>
        <w:rPr>
          <w:rFonts w:asciiTheme="minorHAnsi" w:eastAsiaTheme="minorEastAsia" w:hAnsiTheme="minorHAnsi" w:cstheme="minorBidi"/>
          <w:noProof/>
          <w:spacing w:val="0"/>
          <w:lang w:bidi="ar-SA"/>
        </w:rPr>
      </w:pPr>
      <w:hyperlink w:anchor="_Toc298742268" w:history="1">
        <w:r w:rsidR="00082303" w:rsidRPr="00733D6A">
          <w:rPr>
            <w:rStyle w:val="Hyperlink"/>
            <w:b/>
            <w:noProof/>
          </w:rPr>
          <w:t>Ruby:</w:t>
        </w:r>
        <w:r w:rsidR="00082303">
          <w:rPr>
            <w:noProof/>
            <w:webHidden/>
          </w:rPr>
          <w:tab/>
        </w:r>
        <w:r>
          <w:rPr>
            <w:noProof/>
            <w:webHidden/>
          </w:rPr>
          <w:fldChar w:fldCharType="begin"/>
        </w:r>
        <w:r w:rsidR="00082303">
          <w:rPr>
            <w:noProof/>
            <w:webHidden/>
          </w:rPr>
          <w:instrText xml:space="preserve"> PAGEREF _Toc298742268 \h </w:instrText>
        </w:r>
        <w:r>
          <w:rPr>
            <w:noProof/>
            <w:webHidden/>
          </w:rPr>
        </w:r>
        <w:r>
          <w:rPr>
            <w:noProof/>
            <w:webHidden/>
          </w:rPr>
          <w:fldChar w:fldCharType="separate"/>
        </w:r>
        <w:r w:rsidR="00082303">
          <w:rPr>
            <w:noProof/>
            <w:webHidden/>
          </w:rPr>
          <w:t>11</w:t>
        </w:r>
        <w:r>
          <w:rPr>
            <w:noProof/>
            <w:webHidden/>
          </w:rPr>
          <w:fldChar w:fldCharType="end"/>
        </w:r>
      </w:hyperlink>
    </w:p>
    <w:p w:rsidR="00082303" w:rsidRDefault="00052EBE">
      <w:pPr>
        <w:pStyle w:val="TOC2"/>
        <w:tabs>
          <w:tab w:val="right" w:leader="dot" w:pos="9016"/>
        </w:tabs>
        <w:rPr>
          <w:rFonts w:asciiTheme="minorHAnsi" w:eastAsiaTheme="minorEastAsia" w:hAnsiTheme="minorHAnsi" w:cstheme="minorBidi"/>
          <w:noProof/>
          <w:spacing w:val="0"/>
          <w:lang w:bidi="ar-SA"/>
        </w:rPr>
      </w:pPr>
      <w:hyperlink w:anchor="_Toc298742269" w:history="1">
        <w:r w:rsidR="00082303" w:rsidRPr="00733D6A">
          <w:rPr>
            <w:rStyle w:val="Hyperlink"/>
            <w:b/>
            <w:noProof/>
          </w:rPr>
          <w:t>Rails</w:t>
        </w:r>
        <w:r w:rsidR="00082303" w:rsidRPr="00733D6A">
          <w:rPr>
            <w:rStyle w:val="Hyperlink"/>
            <w:noProof/>
          </w:rPr>
          <w:t>:</w:t>
        </w:r>
        <w:r w:rsidR="00082303">
          <w:rPr>
            <w:noProof/>
            <w:webHidden/>
          </w:rPr>
          <w:tab/>
        </w:r>
        <w:r>
          <w:rPr>
            <w:noProof/>
            <w:webHidden/>
          </w:rPr>
          <w:fldChar w:fldCharType="begin"/>
        </w:r>
        <w:r w:rsidR="00082303">
          <w:rPr>
            <w:noProof/>
            <w:webHidden/>
          </w:rPr>
          <w:instrText xml:space="preserve"> PAGEREF _Toc298742269 \h </w:instrText>
        </w:r>
        <w:r>
          <w:rPr>
            <w:noProof/>
            <w:webHidden/>
          </w:rPr>
        </w:r>
        <w:r>
          <w:rPr>
            <w:noProof/>
            <w:webHidden/>
          </w:rPr>
          <w:fldChar w:fldCharType="separate"/>
        </w:r>
        <w:r w:rsidR="00082303">
          <w:rPr>
            <w:noProof/>
            <w:webHidden/>
          </w:rPr>
          <w:t>12</w:t>
        </w:r>
        <w:r>
          <w:rPr>
            <w:noProof/>
            <w:webHidden/>
          </w:rPr>
          <w:fldChar w:fldCharType="end"/>
        </w:r>
      </w:hyperlink>
    </w:p>
    <w:p w:rsidR="00082303" w:rsidRDefault="00052EBE">
      <w:pPr>
        <w:pStyle w:val="TOC2"/>
        <w:tabs>
          <w:tab w:val="right" w:leader="dot" w:pos="9016"/>
        </w:tabs>
        <w:rPr>
          <w:rFonts w:asciiTheme="minorHAnsi" w:eastAsiaTheme="minorEastAsia" w:hAnsiTheme="minorHAnsi" w:cstheme="minorBidi"/>
          <w:noProof/>
          <w:spacing w:val="0"/>
          <w:lang w:bidi="ar-SA"/>
        </w:rPr>
      </w:pPr>
      <w:hyperlink w:anchor="_Toc298742270" w:history="1">
        <w:r w:rsidR="00082303" w:rsidRPr="00733D6A">
          <w:rPr>
            <w:rStyle w:val="Hyperlink"/>
            <w:b/>
            <w:noProof/>
          </w:rPr>
          <w:t>MySql:</w:t>
        </w:r>
        <w:r w:rsidR="00082303">
          <w:rPr>
            <w:noProof/>
            <w:webHidden/>
          </w:rPr>
          <w:tab/>
        </w:r>
        <w:r>
          <w:rPr>
            <w:noProof/>
            <w:webHidden/>
          </w:rPr>
          <w:fldChar w:fldCharType="begin"/>
        </w:r>
        <w:r w:rsidR="00082303">
          <w:rPr>
            <w:noProof/>
            <w:webHidden/>
          </w:rPr>
          <w:instrText xml:space="preserve"> PAGEREF _Toc298742270 \h </w:instrText>
        </w:r>
        <w:r>
          <w:rPr>
            <w:noProof/>
            <w:webHidden/>
          </w:rPr>
        </w:r>
        <w:r>
          <w:rPr>
            <w:noProof/>
            <w:webHidden/>
          </w:rPr>
          <w:fldChar w:fldCharType="separate"/>
        </w:r>
        <w:r w:rsidR="00082303">
          <w:rPr>
            <w:noProof/>
            <w:webHidden/>
          </w:rPr>
          <w:t>13</w:t>
        </w:r>
        <w:r>
          <w:rPr>
            <w:noProof/>
            <w:webHidden/>
          </w:rPr>
          <w:fldChar w:fldCharType="end"/>
        </w:r>
      </w:hyperlink>
    </w:p>
    <w:p w:rsidR="00DF3F79" w:rsidRDefault="00052EBE" w:rsidP="00234E98">
      <w:pPr>
        <w:pStyle w:val="Heading1"/>
        <w:rPr>
          <w:b/>
          <w:color w:val="000000" w:themeColor="text1"/>
        </w:rPr>
      </w:pPr>
      <w:r>
        <w:rPr>
          <w:b/>
          <w:color w:val="000000" w:themeColor="text1"/>
        </w:rPr>
        <w:fldChar w:fldCharType="end"/>
      </w:r>
    </w:p>
    <w:p w:rsidR="00DF3F79" w:rsidRDefault="00DF3F79" w:rsidP="00234E98">
      <w:pPr>
        <w:pStyle w:val="Heading1"/>
        <w:rPr>
          <w:b/>
          <w:color w:val="000000" w:themeColor="text1"/>
        </w:rPr>
      </w:pPr>
    </w:p>
    <w:p w:rsidR="00DF3F79" w:rsidRDefault="00DF3F79" w:rsidP="00234E98">
      <w:pPr>
        <w:pStyle w:val="Heading1"/>
        <w:rPr>
          <w:b/>
          <w:color w:val="000000" w:themeColor="text1"/>
        </w:rPr>
      </w:pPr>
    </w:p>
    <w:p w:rsidR="00DF3F79" w:rsidRDefault="00DF3F79">
      <w:pPr>
        <w:suppressAutoHyphens w:val="0"/>
        <w:spacing w:before="0" w:after="0"/>
        <w:rPr>
          <w:b/>
          <w:smallCaps/>
          <w:color w:val="000000" w:themeColor="text1"/>
          <w:sz w:val="36"/>
          <w:szCs w:val="36"/>
          <w:lang w:eastAsia="ar-SA" w:bidi="ar-SA"/>
        </w:rPr>
      </w:pPr>
      <w:r>
        <w:rPr>
          <w:b/>
          <w:color w:val="000000" w:themeColor="text1"/>
        </w:rPr>
        <w:br w:type="page"/>
      </w:r>
    </w:p>
    <w:p w:rsidR="00234E98" w:rsidRPr="000F087B" w:rsidRDefault="00234E98" w:rsidP="00234E98">
      <w:pPr>
        <w:pStyle w:val="Heading1"/>
        <w:rPr>
          <w:b/>
          <w:color w:val="000000" w:themeColor="text1"/>
        </w:rPr>
      </w:pPr>
      <w:bookmarkStart w:id="0" w:name="_Toc298742255"/>
      <w:r w:rsidRPr="000F087B">
        <w:rPr>
          <w:b/>
          <w:color w:val="000000" w:themeColor="text1"/>
        </w:rPr>
        <w:lastRenderedPageBreak/>
        <w:t>Introduction</w:t>
      </w:r>
      <w:bookmarkEnd w:id="0"/>
    </w:p>
    <w:p w:rsidR="00234E98" w:rsidRPr="000F087B" w:rsidRDefault="00234E98" w:rsidP="00234E98">
      <w:pPr>
        <w:ind w:firstLine="349"/>
        <w:jc w:val="both"/>
        <w:rPr>
          <w:rFonts w:ascii="Calibri" w:hAnsi="Calibri" w:cs="Calibri"/>
          <w:color w:val="000000" w:themeColor="text1"/>
          <w:sz w:val="24"/>
          <w:szCs w:val="24"/>
        </w:rPr>
      </w:pPr>
      <w:r w:rsidRPr="000F087B">
        <w:rPr>
          <w:rFonts w:ascii="Calibri" w:hAnsi="Calibri" w:cs="Calibri"/>
          <w:color w:val="000000" w:themeColor="text1"/>
          <w:sz w:val="24"/>
          <w:szCs w:val="24"/>
        </w:rPr>
        <w:t>Malaria Day Zero Alert System is a web base application with SMS service that  enable the health center staff (</w:t>
      </w:r>
      <w:r w:rsidRPr="000F087B">
        <w:rPr>
          <w:rFonts w:ascii="Calibri" w:hAnsi="Calibri" w:cs="Calibri"/>
          <w:b/>
          <w:color w:val="000000" w:themeColor="text1"/>
          <w:sz w:val="24"/>
          <w:szCs w:val="24"/>
        </w:rPr>
        <w:t>HC</w:t>
      </w:r>
      <w:r w:rsidRPr="000F087B">
        <w:rPr>
          <w:rFonts w:ascii="Calibri" w:hAnsi="Calibri" w:cs="Calibri"/>
          <w:color w:val="000000" w:themeColor="text1"/>
          <w:sz w:val="24"/>
          <w:szCs w:val="24"/>
        </w:rPr>
        <w:t>) and village malaria worker (</w:t>
      </w:r>
      <w:r w:rsidRPr="000F087B">
        <w:rPr>
          <w:rFonts w:ascii="Calibri" w:hAnsi="Calibri" w:cs="Calibri"/>
          <w:b/>
          <w:color w:val="000000" w:themeColor="text1"/>
          <w:sz w:val="24"/>
          <w:szCs w:val="24"/>
        </w:rPr>
        <w:t>VMW</w:t>
      </w:r>
      <w:r w:rsidRPr="000F087B">
        <w:rPr>
          <w:rFonts w:ascii="Calibri" w:hAnsi="Calibri" w:cs="Calibri"/>
          <w:color w:val="000000" w:themeColor="text1"/>
          <w:sz w:val="24"/>
          <w:szCs w:val="24"/>
        </w:rPr>
        <w:t>) to send malaria case reporting  from the village or health center via SMS to the system and make automatic SMS alert to supervised health center, operational district (OD), Provincial heath department(</w:t>
      </w:r>
      <w:r w:rsidRPr="000F087B">
        <w:rPr>
          <w:rFonts w:ascii="Calibri" w:hAnsi="Calibri" w:cs="Calibri"/>
          <w:b/>
          <w:color w:val="000000" w:themeColor="text1"/>
          <w:sz w:val="24"/>
          <w:szCs w:val="24"/>
        </w:rPr>
        <w:t>PHD</w:t>
      </w:r>
      <w:r w:rsidRPr="000F087B">
        <w:rPr>
          <w:rFonts w:ascii="Calibri" w:hAnsi="Calibri" w:cs="Calibri"/>
          <w:color w:val="000000" w:themeColor="text1"/>
          <w:sz w:val="24"/>
          <w:szCs w:val="24"/>
        </w:rPr>
        <w:t>), National Level or System Administrator. Online system also provide ability to view  report, manage users and</w:t>
      </w:r>
      <w:r w:rsidR="006E40B2" w:rsidRPr="000F087B">
        <w:rPr>
          <w:rFonts w:ascii="Calibri" w:hAnsi="Calibri" w:cs="Calibri"/>
          <w:color w:val="000000" w:themeColor="text1"/>
          <w:sz w:val="24"/>
          <w:szCs w:val="24"/>
        </w:rPr>
        <w:t xml:space="preserve"> </w:t>
      </w:r>
      <w:r w:rsidRPr="000F087B">
        <w:rPr>
          <w:rFonts w:ascii="Calibri" w:hAnsi="Calibri" w:cs="Calibri"/>
          <w:color w:val="000000" w:themeColor="text1"/>
          <w:sz w:val="24"/>
          <w:szCs w:val="24"/>
        </w:rPr>
        <w:t>places, set threshold,</w:t>
      </w:r>
      <w:r w:rsidR="006E40B2" w:rsidRPr="000F087B">
        <w:rPr>
          <w:rFonts w:ascii="Calibri" w:hAnsi="Calibri" w:cs="Calibri"/>
          <w:color w:val="000000" w:themeColor="text1"/>
          <w:sz w:val="24"/>
          <w:szCs w:val="24"/>
        </w:rPr>
        <w:t xml:space="preserve">  </w:t>
      </w:r>
      <w:r w:rsidRPr="000F087B">
        <w:rPr>
          <w:rFonts w:ascii="Calibri" w:hAnsi="Calibri" w:cs="Calibri"/>
          <w:color w:val="000000" w:themeColor="text1"/>
          <w:sz w:val="24"/>
          <w:szCs w:val="24"/>
        </w:rPr>
        <w:t xml:space="preserve">send alert to group or individual, and templates message setting. </w:t>
      </w:r>
      <w:r w:rsidR="004E2932" w:rsidRPr="000F087B">
        <w:rPr>
          <w:rFonts w:ascii="Calibri" w:hAnsi="Calibri" w:cs="Calibri"/>
          <w:color w:val="000000" w:themeColor="text1"/>
          <w:sz w:val="24"/>
          <w:szCs w:val="24"/>
        </w:rPr>
        <w:t xml:space="preserve">The project is currently being hosted with url </w:t>
      </w:r>
      <w:r w:rsidR="004154F1" w:rsidRPr="000F087B">
        <w:rPr>
          <w:rFonts w:ascii="Calibri" w:hAnsi="Calibri" w:cs="Calibri"/>
          <w:b/>
          <w:color w:val="000000" w:themeColor="text1"/>
          <w:sz w:val="24"/>
          <w:szCs w:val="24"/>
        </w:rPr>
        <w:t>http://</w:t>
      </w:r>
      <w:r w:rsidR="004E2932" w:rsidRPr="000F087B">
        <w:rPr>
          <w:rFonts w:ascii="Calibri" w:hAnsi="Calibri" w:cs="Calibri"/>
          <w:b/>
          <w:color w:val="000000" w:themeColor="text1"/>
          <w:sz w:val="24"/>
          <w:szCs w:val="24"/>
        </w:rPr>
        <w:t>md0.cnm.gov.org</w:t>
      </w:r>
      <w:r w:rsidR="004E2932" w:rsidRPr="000F087B">
        <w:rPr>
          <w:rFonts w:ascii="Calibri" w:hAnsi="Calibri" w:cs="Calibri"/>
          <w:color w:val="000000" w:themeColor="text1"/>
          <w:sz w:val="24"/>
          <w:szCs w:val="24"/>
        </w:rPr>
        <w:t xml:space="preserve">  </w:t>
      </w:r>
      <w:r w:rsidRPr="000F087B">
        <w:rPr>
          <w:rFonts w:ascii="Calibri" w:hAnsi="Calibri" w:cs="Calibri"/>
          <w:color w:val="000000" w:themeColor="text1"/>
          <w:sz w:val="24"/>
          <w:szCs w:val="24"/>
        </w:rPr>
        <w:t>.</w:t>
      </w:r>
    </w:p>
    <w:p w:rsidR="00E11591" w:rsidRPr="000F087B" w:rsidRDefault="00E11591">
      <w:pPr>
        <w:rPr>
          <w:color w:val="000000" w:themeColor="text1"/>
        </w:rPr>
      </w:pPr>
      <w:bookmarkStart w:id="1" w:name="_GoBack"/>
      <w:bookmarkEnd w:id="1"/>
    </w:p>
    <w:p w:rsidR="00E11591" w:rsidRPr="000F087B" w:rsidRDefault="00E11591" w:rsidP="00E75E7E">
      <w:pPr>
        <w:pStyle w:val="Heading1"/>
        <w:pageBreakBefore/>
        <w:tabs>
          <w:tab w:val="clear" w:pos="432"/>
          <w:tab w:val="num" w:pos="1152"/>
        </w:tabs>
        <w:spacing w:before="0"/>
        <w:rPr>
          <w:rFonts w:ascii="Calibri" w:hAnsi="Calibri" w:cs="Calibri"/>
          <w:b/>
          <w:bCs/>
          <w:color w:val="000000" w:themeColor="text1"/>
          <w:sz w:val="44"/>
          <w:szCs w:val="44"/>
        </w:rPr>
      </w:pPr>
      <w:bookmarkStart w:id="2" w:name="_Toc297536919"/>
      <w:bookmarkStart w:id="3" w:name="_Toc298742256"/>
      <w:r w:rsidRPr="000F087B">
        <w:rPr>
          <w:rFonts w:ascii="Calibri" w:hAnsi="Calibri" w:cs="Calibri"/>
          <w:b/>
          <w:bCs/>
          <w:color w:val="000000" w:themeColor="text1"/>
          <w:sz w:val="44"/>
          <w:szCs w:val="44"/>
        </w:rPr>
        <w:lastRenderedPageBreak/>
        <w:t>Overview</w:t>
      </w:r>
      <w:bookmarkEnd w:id="2"/>
      <w:bookmarkEnd w:id="3"/>
    </w:p>
    <w:p w:rsidR="00E11591" w:rsidRPr="000F087B" w:rsidRDefault="00E11591">
      <w:pPr>
        <w:spacing w:after="0"/>
        <w:rPr>
          <w:color w:val="000000" w:themeColor="text1"/>
          <w:spacing w:val="0"/>
          <w:sz w:val="24"/>
          <w:szCs w:val="24"/>
          <w:lang w:eastAsia="km-KH" w:bidi="km-KH"/>
        </w:rPr>
      </w:pPr>
    </w:p>
    <w:p w:rsidR="00E11591" w:rsidRPr="000F087B" w:rsidRDefault="00E11591" w:rsidP="008A00FF">
      <w:pPr>
        <w:spacing w:after="0"/>
        <w:ind w:left="720" w:firstLine="720"/>
        <w:jc w:val="both"/>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The shift over the last few years away from failing drugs to the highly effective artemisinin-based combination therapies (ACTs) has been a breakthrough, and it was hoped that their design as combinations of two efficacious drugs with different modes of action would preserve them for many years of use.  However, recent evidence suggests that artemisinin tolerant/resistant Plasmodium falciparum parasites are present on the Thai-Cambodian border and it is imperative to mount a vigorous response to stop spread from areas where artemisinin resistance has been identified, whilst simultaneously undertaking further research to define the nature and geographical extent of the problem.  </w:t>
      </w:r>
    </w:p>
    <w:p w:rsidR="00E11591" w:rsidRPr="000F087B" w:rsidRDefault="00E11591">
      <w:pPr>
        <w:spacing w:after="0"/>
        <w:ind w:left="720" w:firstLine="720"/>
        <w:jc w:val="both"/>
        <w:rPr>
          <w:color w:val="000000" w:themeColor="text1"/>
        </w:rPr>
      </w:pPr>
    </w:p>
    <w:p w:rsidR="00E11591" w:rsidRPr="000F087B" w:rsidRDefault="00E11591">
      <w:pPr>
        <w:spacing w:after="0"/>
        <w:ind w:left="720" w:firstLine="720"/>
        <w:jc w:val="both"/>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As day-3 reporting model has proved to be an effective mechanism for reporting cases by SMS, and in light of the move towards the elimination of malaria in Cambodia, it has been decided to scale up the system day-0 reporting of all Pf cases from VMWs and health facilities. As the number of cases will be higher for day-0 than day-3 and given the probable need for more widespread implementation it has been decided to move to a more robust internet based platform.</w:t>
      </w:r>
    </w:p>
    <w:p w:rsidR="00E11591" w:rsidRPr="000F087B" w:rsidRDefault="00E11591" w:rsidP="00FD4B14">
      <w:pPr>
        <w:pStyle w:val="Heading1"/>
        <w:tabs>
          <w:tab w:val="clear" w:pos="432"/>
        </w:tabs>
        <w:rPr>
          <w:rFonts w:ascii="Calibri" w:hAnsi="Calibri" w:cs="Calibri"/>
          <w:b/>
          <w:bCs/>
          <w:color w:val="000000" w:themeColor="text1"/>
          <w:sz w:val="44"/>
          <w:szCs w:val="44"/>
        </w:rPr>
      </w:pPr>
    </w:p>
    <w:p w:rsidR="00FD4B14" w:rsidRPr="000F087B" w:rsidRDefault="00FD4B14" w:rsidP="00FD4B14">
      <w:pPr>
        <w:rPr>
          <w:color w:val="000000" w:themeColor="text1"/>
          <w:lang w:eastAsia="ar-SA" w:bidi="ar-SA"/>
        </w:rPr>
      </w:pPr>
    </w:p>
    <w:p w:rsidR="00E11591" w:rsidRPr="000F087B" w:rsidRDefault="00E11591">
      <w:pPr>
        <w:pStyle w:val="Heading1"/>
        <w:rPr>
          <w:rFonts w:ascii="Calibri" w:hAnsi="Calibri" w:cs="Calibri"/>
          <w:b/>
          <w:bCs/>
          <w:color w:val="000000" w:themeColor="text1"/>
          <w:sz w:val="44"/>
          <w:szCs w:val="44"/>
        </w:rPr>
      </w:pPr>
    </w:p>
    <w:p w:rsidR="00E11591" w:rsidRPr="000F087B" w:rsidRDefault="00E11591">
      <w:pPr>
        <w:pStyle w:val="Heading1"/>
        <w:rPr>
          <w:rFonts w:ascii="Calibri" w:hAnsi="Calibri" w:cs="Calibri"/>
          <w:b/>
          <w:bCs/>
          <w:color w:val="000000" w:themeColor="text1"/>
          <w:sz w:val="44"/>
          <w:szCs w:val="44"/>
        </w:rPr>
      </w:pPr>
    </w:p>
    <w:p w:rsidR="00676E75" w:rsidRPr="000F087B" w:rsidRDefault="00676E75">
      <w:pPr>
        <w:pStyle w:val="Heading1"/>
        <w:rPr>
          <w:rFonts w:ascii="Calibri" w:hAnsi="Calibri" w:cs="Calibri"/>
          <w:b/>
          <w:bCs/>
          <w:color w:val="000000" w:themeColor="text1"/>
          <w:sz w:val="44"/>
          <w:szCs w:val="44"/>
        </w:rPr>
      </w:pPr>
    </w:p>
    <w:p w:rsidR="006725AB" w:rsidRPr="000F087B" w:rsidRDefault="006725AB">
      <w:pPr>
        <w:pStyle w:val="Heading1"/>
        <w:rPr>
          <w:rFonts w:ascii="Calibri" w:hAnsi="Calibri" w:cs="Calibri"/>
          <w:b/>
          <w:bCs/>
          <w:color w:val="000000" w:themeColor="text1"/>
          <w:sz w:val="44"/>
          <w:szCs w:val="44"/>
        </w:rPr>
      </w:pPr>
    </w:p>
    <w:p w:rsidR="006725AB" w:rsidRPr="000F087B" w:rsidRDefault="006725AB">
      <w:pPr>
        <w:pStyle w:val="Heading1"/>
        <w:rPr>
          <w:rFonts w:ascii="Calibri" w:hAnsi="Calibri" w:cs="Calibri"/>
          <w:b/>
          <w:bCs/>
          <w:color w:val="000000" w:themeColor="text1"/>
          <w:sz w:val="44"/>
          <w:szCs w:val="44"/>
        </w:rPr>
      </w:pPr>
    </w:p>
    <w:p w:rsidR="006725AB" w:rsidRPr="000F087B" w:rsidRDefault="006725AB">
      <w:pPr>
        <w:pStyle w:val="Heading1"/>
        <w:rPr>
          <w:rFonts w:ascii="Calibri" w:hAnsi="Calibri" w:cs="Calibri"/>
          <w:b/>
          <w:bCs/>
          <w:color w:val="000000" w:themeColor="text1"/>
          <w:sz w:val="44"/>
          <w:szCs w:val="44"/>
        </w:rPr>
      </w:pPr>
    </w:p>
    <w:p w:rsidR="006725AB" w:rsidRPr="000F087B" w:rsidRDefault="006725AB">
      <w:pPr>
        <w:pStyle w:val="Heading1"/>
        <w:rPr>
          <w:rFonts w:ascii="Calibri" w:hAnsi="Calibri" w:cs="Calibri"/>
          <w:b/>
          <w:bCs/>
          <w:color w:val="000000" w:themeColor="text1"/>
          <w:sz w:val="44"/>
          <w:szCs w:val="44"/>
        </w:rPr>
      </w:pPr>
    </w:p>
    <w:p w:rsidR="00E11591" w:rsidRPr="000F087B" w:rsidRDefault="00E11591">
      <w:pPr>
        <w:pStyle w:val="Heading1"/>
        <w:rPr>
          <w:rFonts w:ascii="Calibri" w:hAnsi="Calibri" w:cs="Calibri"/>
          <w:color w:val="000000" w:themeColor="text1"/>
          <w:sz w:val="24"/>
        </w:rPr>
      </w:pPr>
      <w:bookmarkStart w:id="4" w:name="_Toc297536921"/>
      <w:bookmarkStart w:id="5" w:name="_Toc298742257"/>
      <w:r w:rsidRPr="000F087B">
        <w:rPr>
          <w:rFonts w:ascii="Calibri" w:hAnsi="Calibri" w:cs="Calibri"/>
          <w:b/>
          <w:bCs/>
          <w:color w:val="000000" w:themeColor="text1"/>
          <w:sz w:val="44"/>
          <w:szCs w:val="44"/>
        </w:rPr>
        <w:lastRenderedPageBreak/>
        <w:t xml:space="preserve">Malaria Day Zero </w:t>
      </w:r>
      <w:r w:rsidR="008A00FF" w:rsidRPr="000F087B">
        <w:rPr>
          <w:rFonts w:ascii="Calibri" w:hAnsi="Calibri" w:cs="Calibri"/>
          <w:b/>
          <w:bCs/>
          <w:color w:val="000000" w:themeColor="text1"/>
          <w:sz w:val="44"/>
          <w:szCs w:val="44"/>
        </w:rPr>
        <w:t xml:space="preserve">Alert </w:t>
      </w:r>
      <w:r w:rsidRPr="000F087B">
        <w:rPr>
          <w:rFonts w:ascii="Calibri" w:hAnsi="Calibri" w:cs="Calibri"/>
          <w:b/>
          <w:bCs/>
          <w:color w:val="000000" w:themeColor="text1"/>
          <w:sz w:val="44"/>
          <w:szCs w:val="44"/>
        </w:rPr>
        <w:t>System Features</w:t>
      </w:r>
      <w:bookmarkEnd w:id="4"/>
      <w:bookmarkEnd w:id="5"/>
    </w:p>
    <w:p w:rsidR="005918DE" w:rsidRPr="000F087B" w:rsidRDefault="008A00FF"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 xml:space="preserve">Import places(Health clinic and its geographic location information) and </w:t>
      </w:r>
      <w:r w:rsidR="00E11591" w:rsidRPr="000F087B">
        <w:rPr>
          <w:rFonts w:ascii="Calibri" w:hAnsi="Calibri" w:cs="Calibri"/>
          <w:color w:val="000000" w:themeColor="text1"/>
          <w:spacing w:val="0"/>
          <w:sz w:val="24"/>
          <w:szCs w:val="24"/>
          <w:lang w:eastAsia="km-KH" w:bidi="km-KH"/>
        </w:rPr>
        <w:t xml:space="preserve"> users (Village Malaria Worker, Health Center, Operational Disrict, Provincial, National</w:t>
      </w:r>
      <w:r w:rsidRPr="000F087B">
        <w:rPr>
          <w:rFonts w:ascii="Calibri" w:hAnsi="Calibri" w:cs="Calibri"/>
          <w:color w:val="000000" w:themeColor="text1"/>
          <w:spacing w:val="0"/>
          <w:sz w:val="24"/>
          <w:szCs w:val="24"/>
          <w:lang w:eastAsia="km-KH" w:bidi="km-KH"/>
        </w:rPr>
        <w:t>, admin</w:t>
      </w:r>
      <w:r w:rsidR="00E11591" w:rsidRPr="000F087B">
        <w:rPr>
          <w:rFonts w:ascii="Calibri" w:hAnsi="Calibri" w:cs="Calibri"/>
          <w:color w:val="000000" w:themeColor="text1"/>
          <w:spacing w:val="0"/>
          <w:sz w:val="24"/>
          <w:szCs w:val="24"/>
          <w:lang w:eastAsia="km-KH" w:bidi="km-KH"/>
        </w:rPr>
        <w:t>)</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Custom Alert Message</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SMS report update from HC</w:t>
      </w:r>
      <w:r w:rsidR="008A00FF" w:rsidRPr="000F087B">
        <w:rPr>
          <w:rFonts w:ascii="Calibri" w:hAnsi="Calibri" w:cs="Calibri"/>
          <w:color w:val="000000" w:themeColor="text1"/>
          <w:spacing w:val="0"/>
          <w:sz w:val="24"/>
          <w:szCs w:val="24"/>
          <w:lang w:eastAsia="km-KH" w:bidi="km-KH"/>
        </w:rPr>
        <w:t xml:space="preserve"> and VMW(Village Malaria Worker)</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Error messag</w:t>
      </w:r>
      <w:r w:rsidR="008A00FF" w:rsidRPr="000F087B">
        <w:rPr>
          <w:rFonts w:ascii="Calibri" w:hAnsi="Calibri" w:cs="Calibri"/>
          <w:color w:val="000000" w:themeColor="text1"/>
          <w:spacing w:val="0"/>
          <w:sz w:val="24"/>
          <w:szCs w:val="24"/>
          <w:lang w:eastAsia="km-KH" w:bidi="km-KH"/>
        </w:rPr>
        <w:t>e back to sender on</w:t>
      </w:r>
      <w:r w:rsidRPr="000F087B">
        <w:rPr>
          <w:rFonts w:ascii="Calibri" w:hAnsi="Calibri" w:cs="Calibri"/>
          <w:color w:val="000000" w:themeColor="text1"/>
          <w:spacing w:val="0"/>
          <w:sz w:val="24"/>
          <w:szCs w:val="24"/>
          <w:lang w:eastAsia="km-KH" w:bidi="km-KH"/>
        </w:rPr>
        <w:t xml:space="preserve"> fail SMS update</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Log all invalid SMS (error messages)</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Display Last error SMS received in a day from each number</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Ability to edit and Mark error message as investigated</w:t>
      </w:r>
    </w:p>
    <w:p w:rsidR="005918DE" w:rsidRPr="000F087B" w:rsidRDefault="00E11591" w:rsidP="005E2060">
      <w:pPr>
        <w:numPr>
          <w:ilvl w:val="0"/>
          <w:numId w:val="2"/>
        </w:numPr>
        <w:tabs>
          <w:tab w:val="num" w:pos="720"/>
        </w:tabs>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 xml:space="preserve">Set HC threshold rules for alert message to OD </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 xml:space="preserve">Set Village threshold rules for alert message to OD </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SMS alert setting for Operational District (report every cases or report base on threshold)</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SMS alert setting for Provincial, National, and Admin</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Alert message to supervising HC</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 xml:space="preserve">System </w:t>
      </w:r>
      <w:r w:rsidR="008D1BF0" w:rsidRPr="000F087B">
        <w:rPr>
          <w:rFonts w:ascii="Calibri" w:hAnsi="Calibri" w:cs="Calibri"/>
          <w:color w:val="000000" w:themeColor="text1"/>
          <w:spacing w:val="0"/>
          <w:sz w:val="24"/>
          <w:szCs w:val="24"/>
          <w:lang w:eastAsia="km-KH" w:bidi="km-KH"/>
        </w:rPr>
        <w:t xml:space="preserve">recognition of </w:t>
      </w:r>
      <w:r w:rsidRPr="000F087B">
        <w:rPr>
          <w:rFonts w:ascii="Calibri" w:hAnsi="Calibri" w:cs="Calibri"/>
          <w:color w:val="000000" w:themeColor="text1"/>
          <w:spacing w:val="0"/>
          <w:sz w:val="24"/>
          <w:szCs w:val="24"/>
          <w:lang w:eastAsia="km-KH" w:bidi="km-KH"/>
        </w:rPr>
        <w:t xml:space="preserve">  SMS report format</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Listing duplicate SMS report</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Ability to edit incoming SMS report.</w:t>
      </w:r>
    </w:p>
    <w:p w:rsidR="005918DE"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pPr>
      <w:r w:rsidRPr="000F087B">
        <w:rPr>
          <w:rFonts w:ascii="Calibri" w:hAnsi="Calibri" w:cs="Calibri"/>
          <w:color w:val="000000" w:themeColor="text1"/>
          <w:spacing w:val="0"/>
          <w:sz w:val="24"/>
          <w:szCs w:val="24"/>
          <w:lang w:eastAsia="km-KH" w:bidi="km-KH"/>
        </w:rPr>
        <w:t>Display D0 data  aggregation on the map with timeline filtering options</w:t>
      </w:r>
    </w:p>
    <w:p w:rsidR="00E11591" w:rsidRPr="000F087B" w:rsidRDefault="00E11591" w:rsidP="005E2060">
      <w:pPr>
        <w:numPr>
          <w:ilvl w:val="0"/>
          <w:numId w:val="2"/>
        </w:numPr>
        <w:spacing w:after="0"/>
        <w:ind w:left="720" w:hanging="360"/>
        <w:textAlignment w:val="baseline"/>
        <w:rPr>
          <w:rFonts w:ascii="Calibri" w:hAnsi="Calibri" w:cs="Calibri"/>
          <w:color w:val="000000" w:themeColor="text1"/>
          <w:spacing w:val="0"/>
          <w:sz w:val="24"/>
          <w:szCs w:val="24"/>
          <w:lang w:eastAsia="km-KH" w:bidi="km-KH"/>
        </w:rPr>
        <w:sectPr w:rsidR="00E11591" w:rsidRPr="000F087B" w:rsidSect="001D32CC">
          <w:headerReference w:type="default" r:id="rId11"/>
          <w:footerReference w:type="even" r:id="rId12"/>
          <w:footerReference w:type="default" r:id="rId13"/>
          <w:headerReference w:type="first" r:id="rId14"/>
          <w:footerReference w:type="first" r:id="rId15"/>
          <w:pgSz w:w="11906" w:h="16838" w:code="9"/>
          <w:pgMar w:top="1008" w:right="1008" w:bottom="1008" w:left="1872" w:header="720" w:footer="720" w:gutter="0"/>
          <w:pgNumType w:start="1"/>
          <w:cols w:space="720"/>
          <w:docGrid w:linePitch="360"/>
        </w:sectPr>
      </w:pPr>
      <w:r w:rsidRPr="000F087B">
        <w:rPr>
          <w:rFonts w:ascii="Calibri" w:hAnsi="Calibri" w:cs="Calibri"/>
          <w:color w:val="000000" w:themeColor="text1"/>
          <w:spacing w:val="0"/>
          <w:sz w:val="24"/>
          <w:szCs w:val="24"/>
          <w:lang w:eastAsia="km-KH" w:bidi="km-KH"/>
        </w:rPr>
        <w:t xml:space="preserve">View  places that </w:t>
      </w:r>
      <w:r w:rsidR="00CD2636" w:rsidRPr="000F087B">
        <w:rPr>
          <w:rFonts w:ascii="Calibri" w:hAnsi="Calibri" w:cs="Calibri"/>
          <w:color w:val="000000" w:themeColor="text1"/>
          <w:spacing w:val="0"/>
          <w:sz w:val="24"/>
          <w:szCs w:val="24"/>
          <w:lang w:eastAsia="km-KH" w:bidi="km-KH"/>
        </w:rPr>
        <w:t xml:space="preserve">have or not have report </w:t>
      </w:r>
      <w:r w:rsidRPr="000F087B">
        <w:rPr>
          <w:rFonts w:ascii="Calibri" w:hAnsi="Calibri" w:cs="Calibri"/>
          <w:color w:val="000000" w:themeColor="text1"/>
          <w:spacing w:val="0"/>
          <w:sz w:val="24"/>
          <w:szCs w:val="24"/>
          <w:lang w:eastAsia="km-KH" w:bidi="km-KH"/>
        </w:rPr>
        <w:t>case</w:t>
      </w:r>
    </w:p>
    <w:p w:rsidR="001D32CC" w:rsidRPr="000F087B" w:rsidRDefault="001D32CC" w:rsidP="001D32CC">
      <w:pPr>
        <w:pStyle w:val="Heading1"/>
        <w:rPr>
          <w:b/>
          <w:color w:val="000000" w:themeColor="text1"/>
        </w:rPr>
      </w:pPr>
      <w:bookmarkStart w:id="6" w:name="_Toc298742258"/>
      <w:r w:rsidRPr="000F087B">
        <w:rPr>
          <w:b/>
          <w:color w:val="000000" w:themeColor="text1"/>
        </w:rPr>
        <w:lastRenderedPageBreak/>
        <w:t>Architecture</w:t>
      </w:r>
      <w:bookmarkEnd w:id="6"/>
    </w:p>
    <w:p w:rsidR="00E11591" w:rsidRPr="000F087B" w:rsidRDefault="001D32CC" w:rsidP="001D32CC">
      <w:pPr>
        <w:pStyle w:val="Heading1"/>
        <w:tabs>
          <w:tab w:val="clear" w:pos="432"/>
          <w:tab w:val="num" w:pos="1080"/>
        </w:tabs>
        <w:rPr>
          <w:rFonts w:ascii="Calibri" w:hAnsi="Calibri" w:cs="Calibri"/>
          <w:color w:val="000000" w:themeColor="text1"/>
          <w:sz w:val="24"/>
        </w:rPr>
      </w:pPr>
      <w:r w:rsidRPr="000F087B">
        <w:rPr>
          <w:rFonts w:ascii="Calibri" w:hAnsi="Calibri" w:cs="Calibri"/>
          <w:noProof/>
          <w:color w:val="000000" w:themeColor="text1"/>
          <w:sz w:val="24"/>
          <w:lang w:eastAsia="en-US"/>
        </w:rPr>
        <w:drawing>
          <wp:anchor distT="0" distB="0" distL="0" distR="0" simplePos="0" relativeHeight="251658240" behindDoc="1" locked="0" layoutInCell="1" allowOverlap="1">
            <wp:simplePos x="0" y="0"/>
            <wp:positionH relativeFrom="column">
              <wp:posOffset>201931</wp:posOffset>
            </wp:positionH>
            <wp:positionV relativeFrom="paragraph">
              <wp:posOffset>347980</wp:posOffset>
            </wp:positionV>
            <wp:extent cx="5400596" cy="3308350"/>
            <wp:effectExtent l="190500" t="152400" r="200104" b="15875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6"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8">
                              <a14:imgEffect>
                                <a14:sharpenSoften amount="5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453" b="3121"/>
                    <a:stretch/>
                  </pic:blipFill>
                  <pic:spPr bwMode="auto">
                    <a:xfrm>
                      <a:off x="0" y="0"/>
                      <a:ext cx="5400596" cy="3308350"/>
                    </a:xfrm>
                    <a:prstGeom prst="rect">
                      <a:avLst/>
                    </a:prstGeom>
                    <a:ln w="9525" cap="flat" cmpd="sng" algn="ctr">
                      <a:solidFill>
                        <a:srgbClr val="00B050"/>
                      </a:solidFill>
                      <a:prstDash val="solid"/>
                      <a:round/>
                      <a:headEnd type="none" w="med" len="med"/>
                      <a:tailEnd type="none" w="med" len="med"/>
                    </a:ln>
                    <a:effectLst>
                      <a:outerShdw blurRad="190500" algn="tl" rotWithShape="0">
                        <a:srgbClr val="000000">
                          <a:alpha val="70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E11591" w:rsidRPr="000F087B" w:rsidRDefault="00E11591">
      <w:pPr>
        <w:rPr>
          <w:color w:val="000000" w:themeColor="text1"/>
        </w:rPr>
      </w:pPr>
    </w:p>
    <w:p w:rsidR="00E11591" w:rsidRPr="000F087B" w:rsidRDefault="00E11591">
      <w:pPr>
        <w:rPr>
          <w:color w:val="000000" w:themeColor="text1"/>
        </w:rPr>
      </w:pPr>
    </w:p>
    <w:p w:rsidR="00E11591" w:rsidRPr="000F087B" w:rsidRDefault="00E11591">
      <w:pPr>
        <w:rPr>
          <w:color w:val="000000" w:themeColor="text1"/>
        </w:rPr>
      </w:pPr>
    </w:p>
    <w:p w:rsidR="00E11591" w:rsidRPr="000F087B" w:rsidRDefault="00E11591">
      <w:pPr>
        <w:rPr>
          <w:color w:val="000000" w:themeColor="text1"/>
        </w:rPr>
      </w:pPr>
    </w:p>
    <w:p w:rsidR="00E11591" w:rsidRPr="000F087B" w:rsidRDefault="00E11591">
      <w:pPr>
        <w:rPr>
          <w:color w:val="000000" w:themeColor="text1"/>
        </w:rPr>
      </w:pPr>
    </w:p>
    <w:p w:rsidR="00E11591" w:rsidRPr="000F087B" w:rsidRDefault="00E11591">
      <w:pPr>
        <w:rPr>
          <w:color w:val="000000" w:themeColor="text1"/>
        </w:rPr>
      </w:pPr>
    </w:p>
    <w:p w:rsidR="00E11591" w:rsidRPr="000F087B" w:rsidRDefault="00E11591">
      <w:pPr>
        <w:rPr>
          <w:color w:val="000000" w:themeColor="text1"/>
        </w:rPr>
      </w:pPr>
    </w:p>
    <w:p w:rsidR="00E11591" w:rsidRPr="000F087B" w:rsidRDefault="00E11591">
      <w:pPr>
        <w:rPr>
          <w:color w:val="000000" w:themeColor="text1"/>
        </w:rPr>
      </w:pPr>
    </w:p>
    <w:p w:rsidR="00E11591" w:rsidRPr="000F087B" w:rsidRDefault="00E11591">
      <w:pPr>
        <w:rPr>
          <w:color w:val="000000" w:themeColor="text1"/>
        </w:rPr>
      </w:pPr>
    </w:p>
    <w:p w:rsidR="00E11591" w:rsidRPr="000F087B" w:rsidRDefault="00E11591">
      <w:pPr>
        <w:rPr>
          <w:color w:val="000000" w:themeColor="text1"/>
        </w:rPr>
      </w:pPr>
    </w:p>
    <w:p w:rsidR="00E11591" w:rsidRPr="000F087B" w:rsidRDefault="00E11591">
      <w:pPr>
        <w:tabs>
          <w:tab w:val="left" w:pos="6855"/>
        </w:tabs>
        <w:rPr>
          <w:color w:val="000000" w:themeColor="text1"/>
        </w:rPr>
      </w:pPr>
    </w:p>
    <w:p w:rsidR="00E11591" w:rsidRPr="000F087B" w:rsidRDefault="00E11591">
      <w:pPr>
        <w:tabs>
          <w:tab w:val="left" w:pos="6855"/>
        </w:tabs>
        <w:rPr>
          <w:color w:val="000000" w:themeColor="text1"/>
        </w:rPr>
      </w:pPr>
    </w:p>
    <w:p w:rsidR="00E11591" w:rsidRPr="000F087B" w:rsidRDefault="00E11591">
      <w:pPr>
        <w:tabs>
          <w:tab w:val="left" w:pos="6855"/>
        </w:tabs>
        <w:rPr>
          <w:color w:val="000000" w:themeColor="text1"/>
        </w:rPr>
      </w:pPr>
    </w:p>
    <w:p w:rsidR="00E11591" w:rsidRPr="000F087B" w:rsidRDefault="00E11591">
      <w:pPr>
        <w:tabs>
          <w:tab w:val="left" w:pos="6855"/>
        </w:tabs>
        <w:rPr>
          <w:color w:val="000000" w:themeColor="text1"/>
        </w:rPr>
      </w:pPr>
    </w:p>
    <w:p w:rsidR="00E11591" w:rsidRPr="000F087B" w:rsidRDefault="00E11591">
      <w:pPr>
        <w:tabs>
          <w:tab w:val="left" w:pos="6855"/>
        </w:tabs>
        <w:rPr>
          <w:color w:val="000000" w:themeColor="text1"/>
        </w:rPr>
      </w:pPr>
    </w:p>
    <w:p w:rsidR="00E11591" w:rsidRPr="000F087B" w:rsidRDefault="00E11591">
      <w:pPr>
        <w:tabs>
          <w:tab w:val="left" w:pos="6855"/>
        </w:tabs>
        <w:rPr>
          <w:color w:val="000000" w:themeColor="text1"/>
        </w:rPr>
      </w:pPr>
    </w:p>
    <w:p w:rsidR="00E11591" w:rsidRPr="000F087B" w:rsidRDefault="00E11591">
      <w:pPr>
        <w:tabs>
          <w:tab w:val="left" w:pos="6855"/>
        </w:tabs>
        <w:rPr>
          <w:color w:val="000000" w:themeColor="text1"/>
        </w:rPr>
      </w:pPr>
    </w:p>
    <w:p w:rsidR="00E11591" w:rsidRPr="000F087B" w:rsidRDefault="00E11591">
      <w:pPr>
        <w:tabs>
          <w:tab w:val="left" w:pos="6855"/>
        </w:tabs>
        <w:rPr>
          <w:color w:val="000000" w:themeColor="text1"/>
        </w:rPr>
      </w:pPr>
    </w:p>
    <w:p w:rsidR="00E11591" w:rsidRPr="000F087B" w:rsidRDefault="00E11591">
      <w:pPr>
        <w:tabs>
          <w:tab w:val="left" w:pos="6855"/>
        </w:tabs>
        <w:rPr>
          <w:color w:val="000000" w:themeColor="text1"/>
        </w:rPr>
      </w:pPr>
    </w:p>
    <w:p w:rsidR="00305375" w:rsidRPr="000F087B" w:rsidRDefault="00305375">
      <w:pPr>
        <w:suppressAutoHyphens w:val="0"/>
        <w:spacing w:before="0" w:after="0"/>
        <w:rPr>
          <w:color w:val="000000" w:themeColor="text1"/>
        </w:rPr>
      </w:pPr>
      <w:r w:rsidRPr="000F087B">
        <w:rPr>
          <w:color w:val="000000" w:themeColor="text1"/>
        </w:rPr>
        <w:br w:type="page"/>
      </w:r>
    </w:p>
    <w:p w:rsidR="008E3860" w:rsidRPr="000F087B" w:rsidRDefault="008E3860" w:rsidP="008E3860">
      <w:pPr>
        <w:pStyle w:val="Heading1"/>
        <w:rPr>
          <w:b/>
          <w:color w:val="000000" w:themeColor="text1"/>
        </w:rPr>
      </w:pPr>
      <w:bookmarkStart w:id="7" w:name="_Toc298742259"/>
      <w:r w:rsidRPr="000F087B">
        <w:rPr>
          <w:b/>
          <w:color w:val="000000" w:themeColor="text1"/>
        </w:rPr>
        <w:lastRenderedPageBreak/>
        <w:t>Data Model</w:t>
      </w:r>
      <w:bookmarkEnd w:id="7"/>
    </w:p>
    <w:p w:rsidR="008E3860" w:rsidRPr="000F087B" w:rsidRDefault="008E3860">
      <w:pPr>
        <w:suppressAutoHyphens w:val="0"/>
        <w:spacing w:before="0" w:after="0"/>
        <w:rPr>
          <w:color w:val="000000" w:themeColor="text1"/>
          <w:sz w:val="24"/>
          <w:szCs w:val="24"/>
        </w:rPr>
      </w:pPr>
      <w:r w:rsidRPr="000F087B">
        <w:rPr>
          <w:color w:val="000000" w:themeColor="text1"/>
          <w:sz w:val="24"/>
          <w:szCs w:val="24"/>
        </w:rPr>
        <w:t xml:space="preserve">Md0 is combined with many different entities shown below: </w:t>
      </w:r>
    </w:p>
    <w:p w:rsidR="008E3860" w:rsidRPr="000F087B" w:rsidRDefault="008E3860">
      <w:pPr>
        <w:suppressAutoHyphens w:val="0"/>
        <w:spacing w:before="0" w:after="0"/>
        <w:rPr>
          <w:color w:val="000000" w:themeColor="text1"/>
        </w:rPr>
      </w:pPr>
      <w:r w:rsidRPr="000F087B">
        <w:rPr>
          <w:noProof/>
          <w:color w:val="000000" w:themeColor="text1"/>
          <w:lang w:bidi="ar-SA"/>
        </w:rPr>
        <w:drawing>
          <wp:anchor distT="0" distB="0" distL="0" distR="0" simplePos="0" relativeHeight="251659264" behindDoc="0" locked="0" layoutInCell="1" allowOverlap="1">
            <wp:simplePos x="0" y="0"/>
            <wp:positionH relativeFrom="column">
              <wp:posOffset>240030</wp:posOffset>
            </wp:positionH>
            <wp:positionV relativeFrom="paragraph">
              <wp:posOffset>96520</wp:posOffset>
            </wp:positionV>
            <wp:extent cx="4970145" cy="4489450"/>
            <wp:effectExtent l="1905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4970145" cy="4489450"/>
                    </a:xfrm>
                    <a:prstGeom prst="rect">
                      <a:avLst/>
                    </a:prstGeom>
                    <a:solidFill>
                      <a:srgbClr val="FFFFFF"/>
                    </a:solidFill>
                    <a:ln w="9525">
                      <a:noFill/>
                      <a:miter lim="800000"/>
                      <a:headEnd/>
                      <a:tailEnd/>
                    </a:ln>
                  </pic:spPr>
                </pic:pic>
              </a:graphicData>
            </a:graphic>
          </wp:anchor>
        </w:drawing>
      </w:r>
      <w:r w:rsidRPr="000F087B">
        <w:rPr>
          <w:color w:val="000000" w:themeColor="text1"/>
        </w:rPr>
        <w:br w:type="page"/>
      </w:r>
    </w:p>
    <w:p w:rsidR="00E11591" w:rsidRPr="000F087B" w:rsidRDefault="00E11591">
      <w:pPr>
        <w:tabs>
          <w:tab w:val="left" w:pos="6855"/>
        </w:tabs>
        <w:rPr>
          <w:color w:val="000000" w:themeColor="text1"/>
        </w:rPr>
      </w:pPr>
    </w:p>
    <w:p w:rsidR="008E3860" w:rsidRPr="000F087B" w:rsidRDefault="008E3860">
      <w:pPr>
        <w:tabs>
          <w:tab w:val="left" w:pos="6855"/>
        </w:tabs>
        <w:rPr>
          <w:color w:val="000000" w:themeColor="text1"/>
        </w:rPr>
      </w:pPr>
    </w:p>
    <w:p w:rsidR="008E3860" w:rsidRPr="000F087B" w:rsidRDefault="008E3860" w:rsidP="008E3860">
      <w:pPr>
        <w:rPr>
          <w:b/>
          <w:bCs/>
          <w:color w:val="000000" w:themeColor="text1"/>
          <w:sz w:val="24"/>
          <w:szCs w:val="24"/>
        </w:rPr>
      </w:pPr>
      <w:r w:rsidRPr="000F087B">
        <w:rPr>
          <w:b/>
          <w:bCs/>
          <w:color w:val="000000" w:themeColor="text1"/>
          <w:sz w:val="24"/>
          <w:szCs w:val="24"/>
        </w:rPr>
        <w:t>Fig 1.</w:t>
      </w:r>
    </w:p>
    <w:p w:rsidR="008E3860" w:rsidRPr="000F087B" w:rsidRDefault="008E3860" w:rsidP="008E3860">
      <w:pPr>
        <w:rPr>
          <w:b/>
          <w:bCs/>
          <w:color w:val="000000" w:themeColor="text1"/>
          <w:sz w:val="24"/>
          <w:szCs w:val="24"/>
        </w:rPr>
      </w:pPr>
    </w:p>
    <w:p w:rsidR="00B84A68" w:rsidRPr="000F087B" w:rsidRDefault="008E3860" w:rsidP="00B84A68">
      <w:pPr>
        <w:pStyle w:val="Heading2"/>
        <w:rPr>
          <w:color w:val="000000" w:themeColor="text1"/>
        </w:rPr>
      </w:pPr>
      <w:r w:rsidRPr="000F087B">
        <w:rPr>
          <w:color w:val="000000" w:themeColor="text1"/>
        </w:rPr>
        <w:tab/>
      </w:r>
      <w:bookmarkStart w:id="8" w:name="_Toc298742260"/>
      <w:r w:rsidR="00517C62">
        <w:rPr>
          <w:b/>
          <w:color w:val="000000" w:themeColor="text1"/>
        </w:rPr>
        <w:t>users</w:t>
      </w:r>
      <w:r w:rsidRPr="000F087B">
        <w:rPr>
          <w:color w:val="000000" w:themeColor="text1"/>
        </w:rPr>
        <w:t xml:space="preserve"> :</w:t>
      </w:r>
      <w:bookmarkEnd w:id="8"/>
      <w:r w:rsidRPr="000F087B">
        <w:rPr>
          <w:color w:val="000000" w:themeColor="text1"/>
        </w:rPr>
        <w:t xml:space="preserve"> </w:t>
      </w:r>
    </w:p>
    <w:p w:rsidR="008E3860" w:rsidRPr="000F087B" w:rsidRDefault="00B84A68" w:rsidP="00B84A68">
      <w:pPr>
        <w:ind w:left="576" w:firstLine="720"/>
        <w:rPr>
          <w:color w:val="000000" w:themeColor="text1"/>
          <w:sz w:val="24"/>
          <w:szCs w:val="24"/>
        </w:rPr>
      </w:pPr>
      <w:r w:rsidRPr="000F087B">
        <w:rPr>
          <w:color w:val="000000" w:themeColor="text1"/>
          <w:sz w:val="24"/>
          <w:szCs w:val="24"/>
        </w:rPr>
        <w:t>E</w:t>
      </w:r>
      <w:r w:rsidR="008E3860" w:rsidRPr="000F087B">
        <w:rPr>
          <w:color w:val="000000" w:themeColor="text1"/>
          <w:sz w:val="24"/>
          <w:szCs w:val="24"/>
        </w:rPr>
        <w:t xml:space="preserve">ach </w:t>
      </w:r>
      <w:r w:rsidR="00F05920" w:rsidRPr="000F087B">
        <w:rPr>
          <w:color w:val="000000" w:themeColor="text1"/>
          <w:sz w:val="24"/>
          <w:szCs w:val="24"/>
        </w:rPr>
        <w:t>represents</w:t>
      </w:r>
      <w:r w:rsidR="008E3860" w:rsidRPr="000F087B">
        <w:rPr>
          <w:color w:val="000000" w:themeColor="text1"/>
          <w:sz w:val="24"/>
          <w:szCs w:val="24"/>
        </w:rPr>
        <w:t xml:space="preserve"> Md0 user information. Users is located in a specific place and categorized by </w:t>
      </w:r>
      <w:r w:rsidR="00F05920" w:rsidRPr="000F087B">
        <w:rPr>
          <w:color w:val="000000" w:themeColor="text1"/>
          <w:sz w:val="24"/>
          <w:szCs w:val="24"/>
        </w:rPr>
        <w:t xml:space="preserve">role. </w:t>
      </w:r>
      <w:r w:rsidR="008E3860" w:rsidRPr="000F087B">
        <w:rPr>
          <w:color w:val="000000" w:themeColor="text1"/>
          <w:sz w:val="24"/>
          <w:szCs w:val="24"/>
        </w:rPr>
        <w:t xml:space="preserve">Among many </w:t>
      </w:r>
      <w:r w:rsidR="00F05920" w:rsidRPr="000F087B">
        <w:rPr>
          <w:color w:val="000000" w:themeColor="text1"/>
          <w:sz w:val="24"/>
          <w:szCs w:val="24"/>
        </w:rPr>
        <w:t>fields</w:t>
      </w:r>
      <w:r w:rsidR="008E3860" w:rsidRPr="000F087B">
        <w:rPr>
          <w:color w:val="000000" w:themeColor="text1"/>
          <w:sz w:val="24"/>
          <w:szCs w:val="24"/>
        </w:rPr>
        <w:t xml:space="preserve"> in the users table, below are the most important ones: </w:t>
      </w:r>
    </w:p>
    <w:p w:rsidR="008E3860" w:rsidRPr="000F087B" w:rsidRDefault="008E3860" w:rsidP="008E3860">
      <w:pPr>
        <w:rPr>
          <w:color w:val="000000" w:themeColor="text1"/>
          <w:sz w:val="24"/>
          <w:szCs w:val="24"/>
        </w:rPr>
      </w:pPr>
    </w:p>
    <w:p w:rsidR="008E3860" w:rsidRPr="000F087B" w:rsidRDefault="008E3860" w:rsidP="005E2060">
      <w:pPr>
        <w:pStyle w:val="ListParagraph"/>
        <w:widowControl w:val="0"/>
        <w:numPr>
          <w:ilvl w:val="1"/>
          <w:numId w:val="3"/>
        </w:numPr>
        <w:spacing w:before="0" w:after="0"/>
        <w:jc w:val="both"/>
        <w:rPr>
          <w:color w:val="000000" w:themeColor="text1"/>
          <w:sz w:val="24"/>
          <w:szCs w:val="24"/>
        </w:rPr>
      </w:pPr>
      <w:r w:rsidRPr="000F087B">
        <w:rPr>
          <w:color w:val="000000" w:themeColor="text1"/>
          <w:sz w:val="24"/>
          <w:szCs w:val="24"/>
        </w:rPr>
        <w:t>“</w:t>
      </w:r>
      <w:r w:rsidRPr="000F087B">
        <w:rPr>
          <w:b/>
          <w:bCs/>
          <w:color w:val="000000" w:themeColor="text1"/>
          <w:sz w:val="24"/>
          <w:szCs w:val="24"/>
        </w:rPr>
        <w:t>place_id</w:t>
      </w:r>
      <w:r w:rsidRPr="000F087B">
        <w:rPr>
          <w:color w:val="000000" w:themeColor="text1"/>
          <w:sz w:val="24"/>
          <w:szCs w:val="24"/>
        </w:rPr>
        <w:t>” :  identified the place that the user coming from. This field is mandatory when role is default ( if role is national or admin then MD0 does not need to know where the user comes from)</w:t>
      </w:r>
      <w:r w:rsidR="00B5370A" w:rsidRPr="000F087B">
        <w:rPr>
          <w:color w:val="000000" w:themeColor="text1"/>
          <w:sz w:val="24"/>
          <w:szCs w:val="24"/>
        </w:rPr>
        <w:t>.</w:t>
      </w:r>
    </w:p>
    <w:p w:rsidR="008E3860" w:rsidRPr="000F087B" w:rsidRDefault="008E3860" w:rsidP="005E2060">
      <w:pPr>
        <w:pStyle w:val="ListParagraph"/>
        <w:widowControl w:val="0"/>
        <w:numPr>
          <w:ilvl w:val="1"/>
          <w:numId w:val="3"/>
        </w:numPr>
        <w:spacing w:before="0" w:after="0"/>
        <w:jc w:val="both"/>
        <w:rPr>
          <w:color w:val="000000" w:themeColor="text1"/>
          <w:sz w:val="24"/>
          <w:szCs w:val="24"/>
        </w:rPr>
      </w:pPr>
      <w:r w:rsidRPr="000F087B">
        <w:rPr>
          <w:b/>
          <w:bCs/>
          <w:color w:val="000000" w:themeColor="text1"/>
          <w:sz w:val="24"/>
          <w:szCs w:val="24"/>
        </w:rPr>
        <w:t xml:space="preserve">“role” :  </w:t>
      </w:r>
      <w:r w:rsidRPr="000F087B">
        <w:rPr>
          <w:color w:val="000000" w:themeColor="text1"/>
          <w:sz w:val="24"/>
          <w:szCs w:val="24"/>
        </w:rPr>
        <w:t>Identifies the user role. Md0 devides role into 3 type</w:t>
      </w:r>
    </w:p>
    <w:p w:rsidR="008E3860" w:rsidRPr="000F087B" w:rsidRDefault="008E3860" w:rsidP="005E2060">
      <w:pPr>
        <w:pStyle w:val="ListParagraph"/>
        <w:widowControl w:val="0"/>
        <w:numPr>
          <w:ilvl w:val="2"/>
          <w:numId w:val="3"/>
        </w:numPr>
        <w:spacing w:before="0" w:after="0"/>
        <w:jc w:val="both"/>
        <w:rPr>
          <w:color w:val="000000" w:themeColor="text1"/>
          <w:sz w:val="24"/>
          <w:szCs w:val="24"/>
        </w:rPr>
      </w:pPr>
      <w:r w:rsidRPr="000F087B">
        <w:rPr>
          <w:color w:val="000000" w:themeColor="text1"/>
          <w:sz w:val="24"/>
          <w:szCs w:val="24"/>
        </w:rPr>
        <w:t>default : for users from village, health_center , od , province.</w:t>
      </w:r>
    </w:p>
    <w:p w:rsidR="008E3860" w:rsidRPr="000F087B" w:rsidRDefault="008E3860" w:rsidP="005E2060">
      <w:pPr>
        <w:pStyle w:val="ListParagraph"/>
        <w:widowControl w:val="0"/>
        <w:numPr>
          <w:ilvl w:val="2"/>
          <w:numId w:val="3"/>
        </w:numPr>
        <w:spacing w:before="0" w:after="0"/>
        <w:jc w:val="both"/>
        <w:rPr>
          <w:color w:val="000000" w:themeColor="text1"/>
          <w:sz w:val="24"/>
          <w:szCs w:val="24"/>
        </w:rPr>
      </w:pPr>
      <w:r w:rsidRPr="000F087B">
        <w:rPr>
          <w:color w:val="000000" w:themeColor="text1"/>
          <w:sz w:val="24"/>
          <w:szCs w:val="24"/>
        </w:rPr>
        <w:t>national: for the national (no place needed)</w:t>
      </w:r>
    </w:p>
    <w:p w:rsidR="008E3860" w:rsidRPr="000F087B" w:rsidRDefault="008E3860" w:rsidP="005E2060">
      <w:pPr>
        <w:pStyle w:val="ListParagraph"/>
        <w:widowControl w:val="0"/>
        <w:numPr>
          <w:ilvl w:val="2"/>
          <w:numId w:val="3"/>
        </w:numPr>
        <w:spacing w:before="0" w:after="0"/>
        <w:jc w:val="both"/>
        <w:rPr>
          <w:color w:val="000000" w:themeColor="text1"/>
          <w:sz w:val="24"/>
          <w:szCs w:val="24"/>
        </w:rPr>
      </w:pPr>
      <w:r w:rsidRPr="000F087B">
        <w:rPr>
          <w:color w:val="000000" w:themeColor="text1"/>
          <w:sz w:val="24"/>
          <w:szCs w:val="24"/>
        </w:rPr>
        <w:t>admin : the administrator level to manage Md0 (no place needed) .</w:t>
      </w:r>
    </w:p>
    <w:p w:rsidR="008E3860" w:rsidRPr="000F087B" w:rsidRDefault="008E3860" w:rsidP="005E2060">
      <w:pPr>
        <w:pStyle w:val="ListParagraph"/>
        <w:widowControl w:val="0"/>
        <w:numPr>
          <w:ilvl w:val="1"/>
          <w:numId w:val="3"/>
        </w:numPr>
        <w:spacing w:before="0" w:after="0"/>
        <w:jc w:val="both"/>
        <w:rPr>
          <w:color w:val="000000" w:themeColor="text1"/>
          <w:sz w:val="24"/>
          <w:szCs w:val="24"/>
        </w:rPr>
      </w:pPr>
      <w:r w:rsidRPr="000F087B">
        <w:rPr>
          <w:color w:val="000000" w:themeColor="text1"/>
          <w:sz w:val="24"/>
          <w:szCs w:val="24"/>
        </w:rPr>
        <w:t>“</w:t>
      </w:r>
      <w:r w:rsidRPr="000F087B">
        <w:rPr>
          <w:b/>
          <w:bCs/>
          <w:color w:val="000000" w:themeColor="text1"/>
          <w:sz w:val="24"/>
          <w:szCs w:val="24"/>
        </w:rPr>
        <w:t>phone_number</w:t>
      </w:r>
      <w:r w:rsidRPr="000F087B">
        <w:rPr>
          <w:color w:val="000000" w:themeColor="text1"/>
          <w:sz w:val="24"/>
          <w:szCs w:val="24"/>
        </w:rPr>
        <w:t>” : is used to send and receive message froma and to Md0.</w:t>
      </w:r>
    </w:p>
    <w:p w:rsidR="008E3860" w:rsidRPr="000F087B" w:rsidRDefault="008E3860" w:rsidP="005E2060">
      <w:pPr>
        <w:pStyle w:val="ListParagraph"/>
        <w:widowControl w:val="0"/>
        <w:numPr>
          <w:ilvl w:val="1"/>
          <w:numId w:val="3"/>
        </w:numPr>
        <w:spacing w:before="0" w:after="0"/>
        <w:jc w:val="both"/>
        <w:rPr>
          <w:color w:val="000000" w:themeColor="text1"/>
          <w:sz w:val="24"/>
          <w:szCs w:val="24"/>
        </w:rPr>
      </w:pPr>
      <w:r w:rsidRPr="000F087B">
        <w:rPr>
          <w:color w:val="000000" w:themeColor="text1"/>
          <w:sz w:val="24"/>
          <w:szCs w:val="24"/>
        </w:rPr>
        <w:t>“</w:t>
      </w:r>
      <w:r w:rsidRPr="000F087B">
        <w:rPr>
          <w:b/>
          <w:bCs/>
          <w:color w:val="000000" w:themeColor="text1"/>
          <w:sz w:val="24"/>
          <w:szCs w:val="24"/>
        </w:rPr>
        <w:t>village_id</w:t>
      </w:r>
      <w:r w:rsidRPr="000F087B">
        <w:rPr>
          <w:color w:val="000000" w:themeColor="text1"/>
          <w:sz w:val="24"/>
          <w:szCs w:val="24"/>
        </w:rPr>
        <w:t>” : identified the id of the village the user comes from or allocated to.</w:t>
      </w:r>
    </w:p>
    <w:p w:rsidR="008E3860" w:rsidRPr="000F087B" w:rsidRDefault="008E3860" w:rsidP="005E2060">
      <w:pPr>
        <w:pStyle w:val="ListParagraph"/>
        <w:widowControl w:val="0"/>
        <w:numPr>
          <w:ilvl w:val="1"/>
          <w:numId w:val="3"/>
        </w:numPr>
        <w:spacing w:before="0" w:after="0"/>
        <w:jc w:val="both"/>
        <w:rPr>
          <w:color w:val="000000" w:themeColor="text1"/>
          <w:sz w:val="24"/>
          <w:szCs w:val="24"/>
        </w:rPr>
      </w:pPr>
      <w:r w:rsidRPr="000F087B">
        <w:rPr>
          <w:color w:val="000000" w:themeColor="text1"/>
          <w:sz w:val="24"/>
          <w:szCs w:val="24"/>
        </w:rPr>
        <w:t>“</w:t>
      </w:r>
      <w:r w:rsidRPr="000F087B">
        <w:rPr>
          <w:b/>
          <w:bCs/>
          <w:color w:val="000000" w:themeColor="text1"/>
          <w:sz w:val="24"/>
          <w:szCs w:val="24"/>
        </w:rPr>
        <w:t>healh_center_id</w:t>
      </w:r>
      <w:r w:rsidRPr="000F087B">
        <w:rPr>
          <w:color w:val="000000" w:themeColor="text1"/>
          <w:sz w:val="24"/>
          <w:szCs w:val="24"/>
        </w:rPr>
        <w:t>” : health_center where user allocated. It is the next place hierachy level of village. It is denormalized for reducing sql.</w:t>
      </w:r>
    </w:p>
    <w:p w:rsidR="008E3860" w:rsidRPr="000F087B" w:rsidRDefault="008E3860" w:rsidP="005E2060">
      <w:pPr>
        <w:pStyle w:val="ListParagraph"/>
        <w:widowControl w:val="0"/>
        <w:numPr>
          <w:ilvl w:val="1"/>
          <w:numId w:val="3"/>
        </w:numPr>
        <w:spacing w:before="0" w:after="0"/>
        <w:jc w:val="both"/>
        <w:rPr>
          <w:color w:val="000000" w:themeColor="text1"/>
          <w:sz w:val="24"/>
          <w:szCs w:val="24"/>
        </w:rPr>
      </w:pPr>
      <w:r w:rsidRPr="000F087B">
        <w:rPr>
          <w:color w:val="000000" w:themeColor="text1"/>
          <w:sz w:val="24"/>
          <w:szCs w:val="24"/>
        </w:rPr>
        <w:t>“</w:t>
      </w:r>
      <w:r w:rsidRPr="000F087B">
        <w:rPr>
          <w:b/>
          <w:bCs/>
          <w:color w:val="000000" w:themeColor="text1"/>
          <w:sz w:val="24"/>
          <w:szCs w:val="24"/>
        </w:rPr>
        <w:t>od_id</w:t>
      </w:r>
      <w:r w:rsidRPr="000F087B">
        <w:rPr>
          <w:color w:val="000000" w:themeColor="text1"/>
          <w:sz w:val="24"/>
          <w:szCs w:val="24"/>
        </w:rPr>
        <w:t>” : od where user allocated. It is the next place hierachy level of  Health center. It is denormalized for reducing sql.</w:t>
      </w:r>
    </w:p>
    <w:p w:rsidR="008E3860" w:rsidRPr="000F087B" w:rsidRDefault="008E3860" w:rsidP="005E2060">
      <w:pPr>
        <w:pStyle w:val="ListParagraph"/>
        <w:widowControl w:val="0"/>
        <w:numPr>
          <w:ilvl w:val="1"/>
          <w:numId w:val="3"/>
        </w:numPr>
        <w:spacing w:before="0" w:after="0"/>
        <w:jc w:val="both"/>
        <w:rPr>
          <w:color w:val="000000" w:themeColor="text1"/>
          <w:sz w:val="24"/>
          <w:szCs w:val="24"/>
        </w:rPr>
      </w:pPr>
      <w:r w:rsidRPr="000F087B">
        <w:rPr>
          <w:color w:val="000000" w:themeColor="text1"/>
          <w:sz w:val="24"/>
          <w:szCs w:val="24"/>
        </w:rPr>
        <w:t>“</w:t>
      </w:r>
      <w:r w:rsidRPr="000F087B">
        <w:rPr>
          <w:b/>
          <w:bCs/>
          <w:color w:val="000000" w:themeColor="text1"/>
          <w:sz w:val="24"/>
          <w:szCs w:val="24"/>
        </w:rPr>
        <w:t>province_id</w:t>
      </w:r>
      <w:r w:rsidRPr="000F087B">
        <w:rPr>
          <w:color w:val="000000" w:themeColor="text1"/>
          <w:sz w:val="24"/>
          <w:szCs w:val="24"/>
        </w:rPr>
        <w:t>” : province_id where user allocated. It is the next place hierachy level of Od. It is denormalized for reducing sql.</w:t>
      </w:r>
    </w:p>
    <w:p w:rsidR="008E3860" w:rsidRPr="000F087B" w:rsidRDefault="008E3860" w:rsidP="008E3860">
      <w:pPr>
        <w:rPr>
          <w:color w:val="000000" w:themeColor="text1"/>
          <w:sz w:val="24"/>
          <w:szCs w:val="24"/>
        </w:rPr>
      </w:pPr>
    </w:p>
    <w:p w:rsidR="005B006F" w:rsidRPr="000F087B" w:rsidRDefault="008E3860" w:rsidP="005B006F">
      <w:pPr>
        <w:pStyle w:val="Heading2"/>
        <w:rPr>
          <w:color w:val="000000" w:themeColor="text1"/>
        </w:rPr>
      </w:pPr>
      <w:r w:rsidRPr="000F087B">
        <w:rPr>
          <w:color w:val="000000" w:themeColor="text1"/>
        </w:rPr>
        <w:t xml:space="preserve">      </w:t>
      </w:r>
      <w:bookmarkStart w:id="9" w:name="_Toc298742261"/>
      <w:r w:rsidRPr="000F087B">
        <w:rPr>
          <w:b/>
          <w:color w:val="000000" w:themeColor="text1"/>
        </w:rPr>
        <w:t>reports</w:t>
      </w:r>
      <w:r w:rsidRPr="000F087B">
        <w:rPr>
          <w:color w:val="000000" w:themeColor="text1"/>
        </w:rPr>
        <w:t>:</w:t>
      </w:r>
      <w:bookmarkEnd w:id="9"/>
      <w:r w:rsidRPr="000F087B">
        <w:rPr>
          <w:color w:val="000000" w:themeColor="text1"/>
        </w:rPr>
        <w:tab/>
      </w:r>
    </w:p>
    <w:p w:rsidR="008E3860" w:rsidRPr="000F087B" w:rsidRDefault="008E3860" w:rsidP="005B006F">
      <w:pPr>
        <w:ind w:firstLine="720"/>
        <w:rPr>
          <w:color w:val="000000" w:themeColor="text1"/>
          <w:sz w:val="24"/>
          <w:szCs w:val="24"/>
        </w:rPr>
      </w:pPr>
      <w:r w:rsidRPr="000F087B">
        <w:rPr>
          <w:color w:val="000000" w:themeColor="text1"/>
          <w:sz w:val="24"/>
          <w:szCs w:val="24"/>
        </w:rPr>
        <w:t>User from a village can send many reports about his village or other village. With this requirement Md0 connects the user table with reports table in which has the following important fields.</w:t>
      </w:r>
    </w:p>
    <w:p w:rsidR="008E3860" w:rsidRPr="000F087B" w:rsidRDefault="00B5370A" w:rsidP="005E2060">
      <w:pPr>
        <w:widowControl w:val="0"/>
        <w:numPr>
          <w:ilvl w:val="0"/>
          <w:numId w:val="4"/>
        </w:numPr>
        <w:spacing w:before="0" w:after="0"/>
        <w:rPr>
          <w:color w:val="000000" w:themeColor="text1"/>
          <w:sz w:val="24"/>
          <w:szCs w:val="24"/>
        </w:rPr>
      </w:pPr>
      <w:r w:rsidRPr="000F087B">
        <w:rPr>
          <w:color w:val="000000" w:themeColor="text1"/>
          <w:sz w:val="24"/>
          <w:szCs w:val="24"/>
        </w:rPr>
        <w:t>“</w:t>
      </w:r>
      <w:r w:rsidR="008E3860" w:rsidRPr="000F087B">
        <w:rPr>
          <w:color w:val="000000" w:themeColor="text1"/>
          <w:sz w:val="24"/>
          <w:szCs w:val="24"/>
        </w:rPr>
        <w:t>malaria_type</w:t>
      </w:r>
      <w:r w:rsidRPr="000F087B">
        <w:rPr>
          <w:color w:val="000000" w:themeColor="text1"/>
          <w:sz w:val="24"/>
          <w:szCs w:val="24"/>
        </w:rPr>
        <w:t>”</w:t>
      </w:r>
      <w:r w:rsidR="008E3860" w:rsidRPr="000F087B">
        <w:rPr>
          <w:color w:val="000000" w:themeColor="text1"/>
          <w:sz w:val="24"/>
          <w:szCs w:val="24"/>
        </w:rPr>
        <w:t>: identifies the type of malaria (F,V,M).</w:t>
      </w:r>
    </w:p>
    <w:p w:rsidR="008E3860" w:rsidRPr="000F087B" w:rsidRDefault="00B5370A" w:rsidP="005E2060">
      <w:pPr>
        <w:widowControl w:val="0"/>
        <w:numPr>
          <w:ilvl w:val="0"/>
          <w:numId w:val="4"/>
        </w:numPr>
        <w:spacing w:before="0" w:after="0"/>
        <w:rPr>
          <w:color w:val="000000" w:themeColor="text1"/>
          <w:sz w:val="24"/>
          <w:szCs w:val="24"/>
        </w:rPr>
      </w:pPr>
      <w:r w:rsidRPr="000F087B">
        <w:rPr>
          <w:color w:val="000000" w:themeColor="text1"/>
          <w:sz w:val="24"/>
          <w:szCs w:val="24"/>
        </w:rPr>
        <w:t>“</w:t>
      </w:r>
      <w:r w:rsidR="008E3860" w:rsidRPr="000F087B">
        <w:rPr>
          <w:color w:val="000000" w:themeColor="text1"/>
          <w:sz w:val="24"/>
          <w:szCs w:val="24"/>
        </w:rPr>
        <w:t>sex</w:t>
      </w:r>
      <w:r w:rsidRPr="000F087B">
        <w:rPr>
          <w:color w:val="000000" w:themeColor="text1"/>
          <w:sz w:val="24"/>
          <w:szCs w:val="24"/>
        </w:rPr>
        <w:t>”</w:t>
      </w:r>
      <w:r w:rsidR="008E3860" w:rsidRPr="000F087B">
        <w:rPr>
          <w:color w:val="000000" w:themeColor="text1"/>
          <w:sz w:val="24"/>
          <w:szCs w:val="24"/>
        </w:rPr>
        <w:t xml:space="preserve"> : sex of the patient</w:t>
      </w:r>
    </w:p>
    <w:p w:rsidR="008E3860" w:rsidRPr="000F087B" w:rsidRDefault="008E3860" w:rsidP="005E2060">
      <w:pPr>
        <w:widowControl w:val="0"/>
        <w:numPr>
          <w:ilvl w:val="0"/>
          <w:numId w:val="4"/>
        </w:numPr>
        <w:spacing w:before="0" w:after="0"/>
        <w:rPr>
          <w:color w:val="000000" w:themeColor="text1"/>
          <w:sz w:val="24"/>
          <w:szCs w:val="24"/>
        </w:rPr>
      </w:pPr>
      <w:r w:rsidRPr="000F087B">
        <w:rPr>
          <w:color w:val="000000" w:themeColor="text1"/>
          <w:sz w:val="24"/>
          <w:szCs w:val="24"/>
        </w:rPr>
        <w:t>age : the age of the patient</w:t>
      </w:r>
    </w:p>
    <w:p w:rsidR="008E3860" w:rsidRPr="000F087B" w:rsidRDefault="008E3860" w:rsidP="005E2060">
      <w:pPr>
        <w:widowControl w:val="0"/>
        <w:numPr>
          <w:ilvl w:val="0"/>
          <w:numId w:val="4"/>
        </w:numPr>
        <w:spacing w:before="0" w:after="0"/>
        <w:rPr>
          <w:color w:val="000000" w:themeColor="text1"/>
          <w:sz w:val="24"/>
          <w:szCs w:val="24"/>
        </w:rPr>
      </w:pPr>
      <w:r w:rsidRPr="000F087B">
        <w:rPr>
          <w:color w:val="000000" w:themeColor="text1"/>
          <w:sz w:val="24"/>
          <w:szCs w:val="24"/>
        </w:rPr>
        <w:t>mobile : is a mobile patient.</w:t>
      </w:r>
    </w:p>
    <w:p w:rsidR="008E3860" w:rsidRPr="000F087B" w:rsidRDefault="008E3860" w:rsidP="005E2060">
      <w:pPr>
        <w:widowControl w:val="0"/>
        <w:numPr>
          <w:ilvl w:val="0"/>
          <w:numId w:val="4"/>
        </w:numPr>
        <w:spacing w:before="0" w:after="0"/>
        <w:rPr>
          <w:color w:val="000000" w:themeColor="text1"/>
          <w:sz w:val="24"/>
          <w:szCs w:val="24"/>
        </w:rPr>
      </w:pPr>
      <w:r w:rsidRPr="000F087B">
        <w:rPr>
          <w:color w:val="000000" w:themeColor="text1"/>
          <w:sz w:val="24"/>
          <w:szCs w:val="24"/>
        </w:rPr>
        <w:t>sender_id : the user who informs this report, normally village malaria worker or health center staff .</w:t>
      </w:r>
    </w:p>
    <w:p w:rsidR="008E3860" w:rsidRPr="000F087B" w:rsidRDefault="008E3860" w:rsidP="005E2060">
      <w:pPr>
        <w:widowControl w:val="0"/>
        <w:numPr>
          <w:ilvl w:val="0"/>
          <w:numId w:val="4"/>
        </w:numPr>
        <w:spacing w:before="0" w:after="0"/>
        <w:rPr>
          <w:color w:val="000000" w:themeColor="text1"/>
          <w:sz w:val="24"/>
          <w:szCs w:val="24"/>
        </w:rPr>
      </w:pPr>
      <w:r w:rsidRPr="000F087B">
        <w:rPr>
          <w:color w:val="000000" w:themeColor="text1"/>
          <w:sz w:val="24"/>
          <w:szCs w:val="24"/>
        </w:rPr>
        <w:t xml:space="preserve">place_id: the village which the patient come from. </w:t>
      </w:r>
    </w:p>
    <w:p w:rsidR="008E3860" w:rsidRPr="000F087B" w:rsidRDefault="008E3860" w:rsidP="005E2060">
      <w:pPr>
        <w:widowControl w:val="0"/>
        <w:numPr>
          <w:ilvl w:val="0"/>
          <w:numId w:val="4"/>
        </w:numPr>
        <w:spacing w:before="0" w:after="0"/>
        <w:rPr>
          <w:color w:val="000000" w:themeColor="text1"/>
          <w:sz w:val="24"/>
          <w:szCs w:val="24"/>
        </w:rPr>
      </w:pPr>
      <w:r w:rsidRPr="000F087B">
        <w:rPr>
          <w:color w:val="000000" w:themeColor="text1"/>
          <w:sz w:val="24"/>
          <w:szCs w:val="24"/>
        </w:rPr>
        <w:t>village_id: same as place_id</w:t>
      </w:r>
    </w:p>
    <w:p w:rsidR="008E3860" w:rsidRPr="000F087B" w:rsidRDefault="008E3860" w:rsidP="005E2060">
      <w:pPr>
        <w:widowControl w:val="0"/>
        <w:numPr>
          <w:ilvl w:val="0"/>
          <w:numId w:val="4"/>
        </w:numPr>
        <w:spacing w:before="0" w:after="0"/>
        <w:rPr>
          <w:color w:val="000000" w:themeColor="text1"/>
          <w:sz w:val="24"/>
          <w:szCs w:val="24"/>
        </w:rPr>
      </w:pPr>
      <w:r w:rsidRPr="000F087B">
        <w:rPr>
          <w:color w:val="000000" w:themeColor="text1"/>
          <w:sz w:val="24"/>
          <w:szCs w:val="24"/>
        </w:rPr>
        <w:t>health_center_id, od_id, province_id are the heath center, od, province where the patient comes from consequently.</w:t>
      </w:r>
    </w:p>
    <w:p w:rsidR="008E3860" w:rsidRPr="000F087B" w:rsidRDefault="008E3860" w:rsidP="005E2060">
      <w:pPr>
        <w:widowControl w:val="0"/>
        <w:numPr>
          <w:ilvl w:val="0"/>
          <w:numId w:val="4"/>
        </w:numPr>
        <w:spacing w:before="0" w:after="0"/>
        <w:rPr>
          <w:color w:val="000000" w:themeColor="text1"/>
          <w:sz w:val="24"/>
          <w:szCs w:val="24"/>
        </w:rPr>
      </w:pPr>
      <w:r w:rsidRPr="000F087B">
        <w:rPr>
          <w:color w:val="000000" w:themeColor="text1"/>
          <w:sz w:val="24"/>
          <w:szCs w:val="24"/>
        </w:rPr>
        <w:t>text : the whole informed message. It is in raw format that was sent . Ej  “</w:t>
      </w:r>
      <w:r w:rsidRPr="000F087B">
        <w:rPr>
          <w:b/>
          <w:bCs/>
          <w:color w:val="000000" w:themeColor="text1"/>
          <w:sz w:val="24"/>
          <w:szCs w:val="24"/>
        </w:rPr>
        <w:t>F12M.</w:t>
      </w:r>
      <w:r w:rsidRPr="000F087B">
        <w:rPr>
          <w:color w:val="000000" w:themeColor="text1"/>
          <w:sz w:val="24"/>
          <w:szCs w:val="24"/>
        </w:rPr>
        <w:t>” .</w:t>
      </w:r>
    </w:p>
    <w:p w:rsidR="008E3860" w:rsidRPr="000F087B" w:rsidRDefault="008E3860" w:rsidP="005E2060">
      <w:pPr>
        <w:widowControl w:val="0"/>
        <w:numPr>
          <w:ilvl w:val="0"/>
          <w:numId w:val="4"/>
        </w:numPr>
        <w:spacing w:before="0" w:after="0"/>
        <w:rPr>
          <w:color w:val="000000" w:themeColor="text1"/>
          <w:sz w:val="24"/>
          <w:szCs w:val="24"/>
        </w:rPr>
      </w:pPr>
      <w:r w:rsidRPr="000F087B">
        <w:rPr>
          <w:color w:val="000000" w:themeColor="text1"/>
          <w:sz w:val="24"/>
          <w:szCs w:val="24"/>
        </w:rPr>
        <w:t>error: indicates if the report is error. 1 if incorrect otherwise correct.</w:t>
      </w:r>
    </w:p>
    <w:p w:rsidR="008E3860" w:rsidRPr="000F087B" w:rsidRDefault="008E3860" w:rsidP="005E2060">
      <w:pPr>
        <w:widowControl w:val="0"/>
        <w:numPr>
          <w:ilvl w:val="0"/>
          <w:numId w:val="4"/>
        </w:numPr>
        <w:spacing w:before="0" w:after="0"/>
        <w:rPr>
          <w:color w:val="000000" w:themeColor="text1"/>
          <w:sz w:val="24"/>
          <w:szCs w:val="24"/>
        </w:rPr>
      </w:pPr>
      <w:r w:rsidRPr="000F087B">
        <w:rPr>
          <w:color w:val="000000" w:themeColor="text1"/>
          <w:sz w:val="24"/>
          <w:szCs w:val="24"/>
        </w:rPr>
        <w:t>sender_address: the full quilified phone_number of the user who sends the report.</w:t>
      </w:r>
    </w:p>
    <w:p w:rsidR="008E3860" w:rsidRPr="000F087B" w:rsidRDefault="008E3860" w:rsidP="008E3860">
      <w:pPr>
        <w:rPr>
          <w:color w:val="000000" w:themeColor="text1"/>
          <w:sz w:val="24"/>
          <w:szCs w:val="24"/>
        </w:rPr>
      </w:pPr>
    </w:p>
    <w:p w:rsidR="00525F74" w:rsidRPr="000F087B" w:rsidRDefault="008E3860" w:rsidP="00525F74">
      <w:pPr>
        <w:pStyle w:val="Heading2"/>
        <w:rPr>
          <w:color w:val="000000" w:themeColor="text1"/>
        </w:rPr>
      </w:pPr>
      <w:r w:rsidRPr="000F087B">
        <w:rPr>
          <w:color w:val="000000" w:themeColor="text1"/>
        </w:rPr>
        <w:t xml:space="preserve">      </w:t>
      </w:r>
      <w:bookmarkStart w:id="10" w:name="_Toc298742262"/>
      <w:r w:rsidRPr="000F087B">
        <w:rPr>
          <w:b/>
          <w:color w:val="000000" w:themeColor="text1"/>
        </w:rPr>
        <w:t>places</w:t>
      </w:r>
      <w:r w:rsidRPr="000F087B">
        <w:rPr>
          <w:color w:val="000000" w:themeColor="text1"/>
        </w:rPr>
        <w:t>:</w:t>
      </w:r>
      <w:bookmarkEnd w:id="10"/>
      <w:r w:rsidR="00B5370A" w:rsidRPr="000F087B">
        <w:rPr>
          <w:color w:val="000000" w:themeColor="text1"/>
        </w:rPr>
        <w:t xml:space="preserve"> </w:t>
      </w:r>
    </w:p>
    <w:p w:rsidR="008E3860" w:rsidRPr="000F087B" w:rsidRDefault="00525F74" w:rsidP="008E3860">
      <w:pPr>
        <w:rPr>
          <w:color w:val="000000" w:themeColor="text1"/>
          <w:sz w:val="24"/>
          <w:szCs w:val="24"/>
        </w:rPr>
      </w:pPr>
      <w:r w:rsidRPr="000F087B">
        <w:rPr>
          <w:color w:val="000000" w:themeColor="text1"/>
          <w:sz w:val="24"/>
          <w:szCs w:val="24"/>
        </w:rPr>
        <w:t xml:space="preserve"> </w:t>
      </w:r>
      <w:r w:rsidR="003304FC" w:rsidRPr="000F087B">
        <w:rPr>
          <w:color w:val="000000" w:themeColor="text1"/>
          <w:sz w:val="24"/>
          <w:szCs w:val="24"/>
        </w:rPr>
        <w:tab/>
      </w:r>
      <w:r w:rsidRPr="000F087B">
        <w:rPr>
          <w:color w:val="000000" w:themeColor="text1"/>
          <w:sz w:val="24"/>
          <w:szCs w:val="24"/>
        </w:rPr>
        <w:t>Village m</w:t>
      </w:r>
      <w:r w:rsidR="0071027A" w:rsidRPr="000F087B">
        <w:rPr>
          <w:color w:val="000000" w:themeColor="text1"/>
          <w:sz w:val="24"/>
          <w:szCs w:val="24"/>
        </w:rPr>
        <w:t xml:space="preserve">alaria workers or health </w:t>
      </w:r>
      <w:r w:rsidR="008E3860" w:rsidRPr="000F087B">
        <w:rPr>
          <w:color w:val="000000" w:themeColor="text1"/>
          <w:sz w:val="24"/>
          <w:szCs w:val="24"/>
        </w:rPr>
        <w:t xml:space="preserve">center staffs are allocated in a specific place and can  send report from as many places as </w:t>
      </w:r>
      <w:r w:rsidR="00B5370A" w:rsidRPr="000F087B">
        <w:rPr>
          <w:color w:val="000000" w:themeColor="text1"/>
          <w:sz w:val="24"/>
          <w:szCs w:val="24"/>
        </w:rPr>
        <w:t>possible</w:t>
      </w:r>
      <w:r w:rsidR="008E3860" w:rsidRPr="000F087B">
        <w:rPr>
          <w:color w:val="000000" w:themeColor="text1"/>
          <w:sz w:val="24"/>
          <w:szCs w:val="24"/>
        </w:rPr>
        <w:t xml:space="preserve">. The classic structures of  the place administrative </w:t>
      </w:r>
      <w:r w:rsidR="00B5370A" w:rsidRPr="000F087B">
        <w:rPr>
          <w:color w:val="000000" w:themeColor="text1"/>
          <w:sz w:val="24"/>
          <w:szCs w:val="24"/>
        </w:rPr>
        <w:t>hierarchies</w:t>
      </w:r>
      <w:r w:rsidR="008E3860" w:rsidRPr="000F087B">
        <w:rPr>
          <w:color w:val="000000" w:themeColor="text1"/>
          <w:sz w:val="24"/>
          <w:szCs w:val="24"/>
        </w:rPr>
        <w:t xml:space="preserve"> should look something similar to the following diagram:</w:t>
      </w:r>
    </w:p>
    <w:p w:rsidR="008E3860" w:rsidRPr="000F087B" w:rsidRDefault="008E3860" w:rsidP="008E3860">
      <w:pPr>
        <w:rPr>
          <w:color w:val="000000" w:themeColor="text1"/>
          <w:sz w:val="24"/>
          <w:szCs w:val="24"/>
        </w:rPr>
      </w:pPr>
      <w:r w:rsidRPr="000F087B">
        <w:rPr>
          <w:noProof/>
          <w:color w:val="000000" w:themeColor="text1"/>
          <w:sz w:val="24"/>
          <w:szCs w:val="24"/>
          <w:lang w:bidi="ar-SA"/>
        </w:rPr>
        <w:drawing>
          <wp:anchor distT="0" distB="0" distL="0" distR="0" simplePos="0" relativeHeight="251660288" behindDoc="0" locked="0" layoutInCell="1" allowOverlap="1">
            <wp:simplePos x="0" y="0"/>
            <wp:positionH relativeFrom="column">
              <wp:posOffset>252730</wp:posOffset>
            </wp:positionH>
            <wp:positionV relativeFrom="paragraph">
              <wp:posOffset>77470</wp:posOffset>
            </wp:positionV>
            <wp:extent cx="5340350" cy="27876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340350" cy="2787650"/>
                    </a:xfrm>
                    <a:prstGeom prst="rect">
                      <a:avLst/>
                    </a:prstGeom>
                    <a:solidFill>
                      <a:srgbClr val="FFFFFF"/>
                    </a:solidFill>
                    <a:ln w="9525">
                      <a:noFill/>
                      <a:miter lim="800000"/>
                      <a:headEnd/>
                      <a:tailEnd/>
                    </a:ln>
                  </pic:spPr>
                </pic:pic>
              </a:graphicData>
            </a:graphic>
          </wp:anchor>
        </w:drawing>
      </w:r>
    </w:p>
    <w:p w:rsidR="008E3860" w:rsidRPr="000F087B" w:rsidRDefault="008E3860" w:rsidP="008E3860">
      <w:pPr>
        <w:rPr>
          <w:color w:val="000000" w:themeColor="text1"/>
          <w:sz w:val="24"/>
          <w:szCs w:val="24"/>
        </w:rPr>
      </w:pPr>
    </w:p>
    <w:p w:rsidR="008E3860" w:rsidRPr="000F087B" w:rsidRDefault="008E3860" w:rsidP="008E3860">
      <w:pPr>
        <w:rPr>
          <w:color w:val="000000" w:themeColor="text1"/>
          <w:sz w:val="24"/>
          <w:szCs w:val="24"/>
        </w:rPr>
      </w:pPr>
    </w:p>
    <w:p w:rsidR="008E3860" w:rsidRPr="000F087B" w:rsidRDefault="008E3860" w:rsidP="008E3860">
      <w:pPr>
        <w:rPr>
          <w:color w:val="000000" w:themeColor="text1"/>
          <w:sz w:val="24"/>
          <w:szCs w:val="24"/>
        </w:rPr>
      </w:pPr>
    </w:p>
    <w:p w:rsidR="008E3860" w:rsidRPr="000F087B" w:rsidRDefault="008E3860" w:rsidP="008E3860">
      <w:pPr>
        <w:rPr>
          <w:color w:val="000000" w:themeColor="text1"/>
          <w:sz w:val="24"/>
          <w:szCs w:val="24"/>
        </w:rPr>
      </w:pPr>
    </w:p>
    <w:p w:rsidR="008E3860" w:rsidRPr="000F087B" w:rsidRDefault="008E3860" w:rsidP="008E3860">
      <w:pPr>
        <w:rPr>
          <w:color w:val="000000" w:themeColor="text1"/>
          <w:sz w:val="24"/>
          <w:szCs w:val="24"/>
        </w:rPr>
      </w:pPr>
    </w:p>
    <w:p w:rsidR="008E3860" w:rsidRPr="000F087B" w:rsidRDefault="008E3860">
      <w:pPr>
        <w:tabs>
          <w:tab w:val="left" w:pos="6855"/>
        </w:tabs>
        <w:rPr>
          <w:color w:val="000000" w:themeColor="text1"/>
        </w:rPr>
      </w:pPr>
    </w:p>
    <w:p w:rsidR="008E3860" w:rsidRPr="000F087B" w:rsidRDefault="008E3860">
      <w:pPr>
        <w:tabs>
          <w:tab w:val="left" w:pos="6855"/>
        </w:tabs>
        <w:rPr>
          <w:color w:val="000000" w:themeColor="text1"/>
        </w:rPr>
      </w:pPr>
    </w:p>
    <w:p w:rsidR="008E3860" w:rsidRPr="000F087B" w:rsidRDefault="008E3860">
      <w:pPr>
        <w:tabs>
          <w:tab w:val="left" w:pos="6855"/>
        </w:tabs>
        <w:rPr>
          <w:color w:val="000000" w:themeColor="text1"/>
        </w:rPr>
      </w:pPr>
    </w:p>
    <w:p w:rsidR="008E3860" w:rsidRPr="000F087B" w:rsidRDefault="008E3860">
      <w:pPr>
        <w:tabs>
          <w:tab w:val="left" w:pos="6855"/>
        </w:tabs>
        <w:rPr>
          <w:color w:val="000000" w:themeColor="text1"/>
        </w:rPr>
      </w:pPr>
    </w:p>
    <w:p w:rsidR="008E3860" w:rsidRPr="000F087B" w:rsidRDefault="008E3860">
      <w:pPr>
        <w:tabs>
          <w:tab w:val="left" w:pos="6855"/>
        </w:tabs>
        <w:rPr>
          <w:color w:val="000000" w:themeColor="text1"/>
        </w:rPr>
      </w:pPr>
    </w:p>
    <w:p w:rsidR="008E3860" w:rsidRPr="000F087B" w:rsidRDefault="008E3860">
      <w:pPr>
        <w:tabs>
          <w:tab w:val="left" w:pos="6855"/>
        </w:tabs>
        <w:rPr>
          <w:color w:val="000000" w:themeColor="text1"/>
        </w:rPr>
      </w:pPr>
    </w:p>
    <w:p w:rsidR="008E3860" w:rsidRPr="000F087B" w:rsidRDefault="008E3860" w:rsidP="008E3860">
      <w:pPr>
        <w:rPr>
          <w:color w:val="000000" w:themeColor="text1"/>
          <w:sz w:val="24"/>
          <w:szCs w:val="24"/>
        </w:rPr>
      </w:pPr>
      <w:r w:rsidRPr="000F087B">
        <w:rPr>
          <w:color w:val="000000" w:themeColor="text1"/>
          <w:sz w:val="24"/>
          <w:szCs w:val="24"/>
        </w:rPr>
        <w:t>Md0 makes use of single table inheritance in rubyonrails so it can be reduced to just one “places” table in the figure 1 which composed of the following field:</w:t>
      </w:r>
    </w:p>
    <w:p w:rsidR="008E3860" w:rsidRPr="000F087B" w:rsidRDefault="008E3860" w:rsidP="008E3860">
      <w:pPr>
        <w:rPr>
          <w:color w:val="000000" w:themeColor="text1"/>
          <w:sz w:val="24"/>
          <w:szCs w:val="24"/>
        </w:rPr>
      </w:pPr>
    </w:p>
    <w:p w:rsidR="008E3860" w:rsidRPr="000F087B" w:rsidRDefault="008E3860" w:rsidP="005E2060">
      <w:pPr>
        <w:widowControl w:val="0"/>
        <w:numPr>
          <w:ilvl w:val="0"/>
          <w:numId w:val="5"/>
        </w:numPr>
        <w:spacing w:before="0" w:after="0"/>
        <w:rPr>
          <w:color w:val="000000" w:themeColor="text1"/>
          <w:sz w:val="24"/>
          <w:szCs w:val="24"/>
        </w:rPr>
      </w:pPr>
      <w:r w:rsidRPr="000F087B">
        <w:rPr>
          <w:color w:val="000000" w:themeColor="text1"/>
          <w:sz w:val="24"/>
          <w:szCs w:val="24"/>
        </w:rPr>
        <w:t>name : Place name</w:t>
      </w:r>
    </w:p>
    <w:p w:rsidR="008E3860" w:rsidRPr="000F087B" w:rsidRDefault="008E3860" w:rsidP="005E2060">
      <w:pPr>
        <w:widowControl w:val="0"/>
        <w:numPr>
          <w:ilvl w:val="0"/>
          <w:numId w:val="5"/>
        </w:numPr>
        <w:spacing w:before="0" w:after="0"/>
        <w:rPr>
          <w:color w:val="000000" w:themeColor="text1"/>
          <w:sz w:val="24"/>
          <w:szCs w:val="24"/>
        </w:rPr>
      </w:pPr>
      <w:r w:rsidRPr="000F087B">
        <w:rPr>
          <w:color w:val="000000" w:themeColor="text1"/>
          <w:sz w:val="24"/>
          <w:szCs w:val="24"/>
        </w:rPr>
        <w:t>name_kh: place name in khmer language</w:t>
      </w:r>
    </w:p>
    <w:p w:rsidR="008E3860" w:rsidRPr="000F087B" w:rsidRDefault="008E3860" w:rsidP="005E2060">
      <w:pPr>
        <w:widowControl w:val="0"/>
        <w:numPr>
          <w:ilvl w:val="0"/>
          <w:numId w:val="5"/>
        </w:numPr>
        <w:spacing w:before="0" w:after="0"/>
        <w:rPr>
          <w:color w:val="000000" w:themeColor="text1"/>
          <w:sz w:val="24"/>
          <w:szCs w:val="24"/>
        </w:rPr>
      </w:pPr>
      <w:r w:rsidRPr="000F087B">
        <w:rPr>
          <w:color w:val="000000" w:themeColor="text1"/>
          <w:sz w:val="24"/>
          <w:szCs w:val="24"/>
        </w:rPr>
        <w:t xml:space="preserve">code : place code </w:t>
      </w:r>
    </w:p>
    <w:p w:rsidR="008E3860" w:rsidRPr="000F087B" w:rsidRDefault="008E3860" w:rsidP="005E2060">
      <w:pPr>
        <w:widowControl w:val="0"/>
        <w:numPr>
          <w:ilvl w:val="0"/>
          <w:numId w:val="5"/>
        </w:numPr>
        <w:spacing w:before="0" w:after="0"/>
        <w:rPr>
          <w:color w:val="000000" w:themeColor="text1"/>
          <w:sz w:val="24"/>
          <w:szCs w:val="24"/>
        </w:rPr>
      </w:pPr>
      <w:r w:rsidRPr="000F087B">
        <w:rPr>
          <w:color w:val="000000" w:themeColor="text1"/>
          <w:sz w:val="24"/>
          <w:szCs w:val="24"/>
        </w:rPr>
        <w:t>lat : latitude of the place (used to show on map in combination with lng)</w:t>
      </w:r>
    </w:p>
    <w:p w:rsidR="008E3860" w:rsidRPr="000F087B" w:rsidRDefault="008E3860" w:rsidP="005E2060">
      <w:pPr>
        <w:widowControl w:val="0"/>
        <w:numPr>
          <w:ilvl w:val="0"/>
          <w:numId w:val="5"/>
        </w:numPr>
        <w:spacing w:before="0" w:after="0"/>
        <w:rPr>
          <w:color w:val="000000" w:themeColor="text1"/>
          <w:sz w:val="24"/>
          <w:szCs w:val="24"/>
        </w:rPr>
      </w:pPr>
      <w:r w:rsidRPr="000F087B">
        <w:rPr>
          <w:color w:val="000000" w:themeColor="text1"/>
          <w:sz w:val="24"/>
          <w:szCs w:val="24"/>
        </w:rPr>
        <w:t>lng : longitude of the place (used to show on map in cambonation with lat)</w:t>
      </w:r>
    </w:p>
    <w:p w:rsidR="008E3860" w:rsidRPr="000F087B" w:rsidRDefault="008E3860" w:rsidP="005E2060">
      <w:pPr>
        <w:widowControl w:val="0"/>
        <w:numPr>
          <w:ilvl w:val="0"/>
          <w:numId w:val="5"/>
        </w:numPr>
        <w:spacing w:before="0" w:after="0"/>
        <w:rPr>
          <w:color w:val="000000" w:themeColor="text1"/>
          <w:sz w:val="24"/>
          <w:szCs w:val="24"/>
        </w:rPr>
      </w:pPr>
      <w:r w:rsidRPr="000F087B">
        <w:rPr>
          <w:color w:val="000000" w:themeColor="text1"/>
          <w:sz w:val="24"/>
          <w:szCs w:val="24"/>
        </w:rPr>
        <w:t>type : type of entity (created by rubyrails)</w:t>
      </w:r>
    </w:p>
    <w:p w:rsidR="008E3860" w:rsidRPr="000F087B" w:rsidRDefault="008E3860" w:rsidP="005E2060">
      <w:pPr>
        <w:widowControl w:val="0"/>
        <w:numPr>
          <w:ilvl w:val="0"/>
          <w:numId w:val="5"/>
        </w:numPr>
        <w:spacing w:before="0" w:after="0"/>
        <w:rPr>
          <w:color w:val="000000" w:themeColor="text1"/>
          <w:sz w:val="24"/>
          <w:szCs w:val="24"/>
        </w:rPr>
      </w:pPr>
      <w:r w:rsidRPr="000F087B">
        <w:rPr>
          <w:color w:val="000000" w:themeColor="text1"/>
          <w:sz w:val="24"/>
          <w:szCs w:val="24"/>
        </w:rPr>
        <w:t>parent_id : id of the parent place (created by rubyonrails) ej: if a place is a village then the “type” column value will be “Village” and the parent_id will be id of the Health center that the village belongs to.</w:t>
      </w:r>
    </w:p>
    <w:p w:rsidR="008E3860" w:rsidRPr="000F087B" w:rsidRDefault="008E3860" w:rsidP="005E2060">
      <w:pPr>
        <w:widowControl w:val="0"/>
        <w:numPr>
          <w:ilvl w:val="0"/>
          <w:numId w:val="5"/>
        </w:numPr>
        <w:spacing w:before="0" w:after="0"/>
        <w:rPr>
          <w:color w:val="000000" w:themeColor="text1"/>
          <w:sz w:val="24"/>
          <w:szCs w:val="24"/>
        </w:rPr>
      </w:pPr>
      <w:r w:rsidRPr="000F087B">
        <w:rPr>
          <w:color w:val="000000" w:themeColor="text1"/>
          <w:sz w:val="24"/>
          <w:szCs w:val="24"/>
        </w:rPr>
        <w:t>hierachy : the full path of places to the last ancestors.</w:t>
      </w:r>
    </w:p>
    <w:p w:rsidR="008E3860" w:rsidRPr="000F087B" w:rsidRDefault="008E3860" w:rsidP="008E3860">
      <w:pPr>
        <w:rPr>
          <w:color w:val="000000" w:themeColor="text1"/>
          <w:sz w:val="24"/>
          <w:szCs w:val="24"/>
        </w:rPr>
      </w:pPr>
      <w:r w:rsidRPr="000F087B">
        <w:rPr>
          <w:color w:val="000000" w:themeColor="text1"/>
          <w:sz w:val="24"/>
          <w:szCs w:val="24"/>
        </w:rPr>
        <w:t xml:space="preserve"> </w:t>
      </w:r>
    </w:p>
    <w:p w:rsidR="008E3860" w:rsidRPr="000F087B" w:rsidRDefault="008E3860" w:rsidP="008E3860">
      <w:pPr>
        <w:rPr>
          <w:color w:val="000000" w:themeColor="text1"/>
          <w:sz w:val="24"/>
          <w:szCs w:val="24"/>
        </w:rPr>
      </w:pPr>
    </w:p>
    <w:p w:rsidR="00242102" w:rsidRPr="000F087B" w:rsidRDefault="008E3860" w:rsidP="00242102">
      <w:pPr>
        <w:pStyle w:val="Heading2"/>
        <w:rPr>
          <w:color w:val="000000" w:themeColor="text1"/>
        </w:rPr>
      </w:pPr>
      <w:r w:rsidRPr="000F087B">
        <w:rPr>
          <w:color w:val="000000" w:themeColor="text1"/>
        </w:rPr>
        <w:t xml:space="preserve">   </w:t>
      </w:r>
      <w:bookmarkStart w:id="11" w:name="_Toc298742263"/>
      <w:r w:rsidRPr="000F087B">
        <w:rPr>
          <w:b/>
          <w:color w:val="000000" w:themeColor="text1"/>
        </w:rPr>
        <w:t>thresholds</w:t>
      </w:r>
      <w:r w:rsidRPr="000F087B">
        <w:rPr>
          <w:color w:val="000000" w:themeColor="text1"/>
        </w:rPr>
        <w:t>:</w:t>
      </w:r>
      <w:bookmarkEnd w:id="11"/>
      <w:r w:rsidRPr="000F087B">
        <w:rPr>
          <w:color w:val="000000" w:themeColor="text1"/>
        </w:rPr>
        <w:t xml:space="preserve"> </w:t>
      </w:r>
    </w:p>
    <w:p w:rsidR="008E3860" w:rsidRPr="000F087B" w:rsidRDefault="00242102" w:rsidP="00242102">
      <w:pPr>
        <w:ind w:firstLine="720"/>
        <w:rPr>
          <w:color w:val="000000" w:themeColor="text1"/>
          <w:sz w:val="24"/>
          <w:szCs w:val="24"/>
        </w:rPr>
      </w:pPr>
      <w:r w:rsidRPr="000F087B">
        <w:rPr>
          <w:color w:val="000000" w:themeColor="text1"/>
          <w:sz w:val="24"/>
          <w:szCs w:val="24"/>
        </w:rPr>
        <w:t>T</w:t>
      </w:r>
      <w:r w:rsidR="008E3860" w:rsidRPr="000F087B">
        <w:rPr>
          <w:color w:val="000000" w:themeColor="text1"/>
          <w:sz w:val="24"/>
          <w:szCs w:val="24"/>
        </w:rPr>
        <w:t>hresholds is a restriction that can be set to restrict how the reporting message will be spread out to the upper level.  Check the user manual for the use of thresholds.  The thresholds table composes of the following field:</w:t>
      </w:r>
    </w:p>
    <w:p w:rsidR="008E3860" w:rsidRPr="000F087B" w:rsidRDefault="008E3860" w:rsidP="005E2060">
      <w:pPr>
        <w:widowControl w:val="0"/>
        <w:numPr>
          <w:ilvl w:val="0"/>
          <w:numId w:val="6"/>
        </w:numPr>
        <w:spacing w:before="0" w:after="0"/>
        <w:rPr>
          <w:color w:val="000000" w:themeColor="text1"/>
          <w:sz w:val="24"/>
          <w:szCs w:val="24"/>
        </w:rPr>
      </w:pPr>
      <w:r w:rsidRPr="000F087B">
        <w:rPr>
          <w:color w:val="000000" w:themeColor="text1"/>
          <w:sz w:val="24"/>
          <w:szCs w:val="24"/>
        </w:rPr>
        <w:t>place_id : identified the place that thresholds is being set</w:t>
      </w:r>
    </w:p>
    <w:p w:rsidR="008E3860" w:rsidRPr="000F087B" w:rsidRDefault="008E3860" w:rsidP="005E2060">
      <w:pPr>
        <w:widowControl w:val="0"/>
        <w:numPr>
          <w:ilvl w:val="0"/>
          <w:numId w:val="6"/>
        </w:numPr>
        <w:spacing w:before="0" w:after="0"/>
        <w:rPr>
          <w:color w:val="000000" w:themeColor="text1"/>
          <w:sz w:val="24"/>
          <w:szCs w:val="24"/>
        </w:rPr>
      </w:pPr>
      <w:r w:rsidRPr="000F087B">
        <w:rPr>
          <w:color w:val="000000" w:themeColor="text1"/>
          <w:sz w:val="24"/>
          <w:szCs w:val="24"/>
        </w:rPr>
        <w:t>place_class : identified the place type (Village, HealthCenter, Od , Province, … )</w:t>
      </w:r>
    </w:p>
    <w:p w:rsidR="008E3860" w:rsidRPr="000F087B" w:rsidRDefault="008E3860" w:rsidP="005E2060">
      <w:pPr>
        <w:widowControl w:val="0"/>
        <w:numPr>
          <w:ilvl w:val="0"/>
          <w:numId w:val="6"/>
        </w:numPr>
        <w:spacing w:before="0" w:after="0"/>
        <w:rPr>
          <w:color w:val="000000" w:themeColor="text1"/>
          <w:sz w:val="24"/>
          <w:szCs w:val="24"/>
        </w:rPr>
      </w:pPr>
      <w:r w:rsidRPr="000F087B">
        <w:rPr>
          <w:color w:val="000000" w:themeColor="text1"/>
          <w:sz w:val="24"/>
          <w:szCs w:val="24"/>
        </w:rPr>
        <w:t>value : number value of thresholds to start spreading to upper level.</w:t>
      </w:r>
    </w:p>
    <w:p w:rsidR="008E3860" w:rsidRPr="000F087B" w:rsidRDefault="008E3860" w:rsidP="008E3860">
      <w:pPr>
        <w:rPr>
          <w:color w:val="000000" w:themeColor="text1"/>
          <w:sz w:val="24"/>
          <w:szCs w:val="24"/>
        </w:rPr>
      </w:pPr>
    </w:p>
    <w:p w:rsidR="008E3860" w:rsidRPr="000F087B" w:rsidRDefault="008E3860" w:rsidP="008E3860">
      <w:pPr>
        <w:rPr>
          <w:color w:val="000000" w:themeColor="text1"/>
          <w:sz w:val="24"/>
          <w:szCs w:val="24"/>
        </w:rPr>
      </w:pPr>
    </w:p>
    <w:p w:rsidR="00242102" w:rsidRPr="000F087B" w:rsidRDefault="009D395D" w:rsidP="00242102">
      <w:pPr>
        <w:pStyle w:val="Heading2"/>
        <w:rPr>
          <w:color w:val="000000" w:themeColor="text1"/>
        </w:rPr>
      </w:pPr>
      <w:r>
        <w:rPr>
          <w:b/>
          <w:color w:val="000000" w:themeColor="text1"/>
        </w:rPr>
        <w:tab/>
      </w:r>
      <w:bookmarkStart w:id="12" w:name="_Toc298742264"/>
      <w:r>
        <w:rPr>
          <w:b/>
          <w:color w:val="000000" w:themeColor="text1"/>
        </w:rPr>
        <w:t>S</w:t>
      </w:r>
      <w:r w:rsidR="008E3860" w:rsidRPr="000F087B">
        <w:rPr>
          <w:b/>
          <w:color w:val="000000" w:themeColor="text1"/>
        </w:rPr>
        <w:t>ettings</w:t>
      </w:r>
      <w:r w:rsidR="008E3860" w:rsidRPr="000F087B">
        <w:rPr>
          <w:color w:val="000000" w:themeColor="text1"/>
        </w:rPr>
        <w:t>:</w:t>
      </w:r>
      <w:bookmarkEnd w:id="12"/>
      <w:r w:rsidR="008E3860" w:rsidRPr="000F087B">
        <w:rPr>
          <w:color w:val="000000" w:themeColor="text1"/>
        </w:rPr>
        <w:t xml:space="preserve"> </w:t>
      </w:r>
    </w:p>
    <w:p w:rsidR="008E3860" w:rsidRPr="000F087B" w:rsidRDefault="00242102" w:rsidP="00816C22">
      <w:pPr>
        <w:ind w:left="349" w:firstLine="371"/>
        <w:rPr>
          <w:color w:val="000000" w:themeColor="text1"/>
          <w:sz w:val="24"/>
          <w:szCs w:val="24"/>
        </w:rPr>
      </w:pPr>
      <w:r w:rsidRPr="000F087B">
        <w:rPr>
          <w:color w:val="000000" w:themeColor="text1"/>
          <w:sz w:val="24"/>
          <w:szCs w:val="24"/>
        </w:rPr>
        <w:t>Setting is key</w:t>
      </w:r>
      <w:r w:rsidR="008E3860" w:rsidRPr="000F087B">
        <w:rPr>
          <w:color w:val="000000" w:themeColor="text1"/>
          <w:sz w:val="24"/>
          <w:szCs w:val="24"/>
        </w:rPr>
        <w:t>, value pair</w:t>
      </w:r>
      <w:r w:rsidR="008E3860" w:rsidRPr="000F087B">
        <w:rPr>
          <w:b/>
          <w:bCs/>
          <w:color w:val="000000" w:themeColor="text1"/>
          <w:sz w:val="24"/>
          <w:szCs w:val="24"/>
        </w:rPr>
        <w:t xml:space="preserve"> </w:t>
      </w:r>
      <w:r w:rsidR="008E3860" w:rsidRPr="000F087B">
        <w:rPr>
          <w:color w:val="000000" w:themeColor="text1"/>
          <w:sz w:val="24"/>
          <w:szCs w:val="24"/>
        </w:rPr>
        <w:t>contains the core setting of Md0 including:</w:t>
      </w:r>
    </w:p>
    <w:p w:rsidR="008E3860" w:rsidRPr="000F087B" w:rsidRDefault="008E3860" w:rsidP="005E2060">
      <w:pPr>
        <w:widowControl w:val="0"/>
        <w:numPr>
          <w:ilvl w:val="0"/>
          <w:numId w:val="1"/>
        </w:numPr>
        <w:tabs>
          <w:tab w:val="clear" w:pos="0"/>
          <w:tab w:val="num" w:pos="1429"/>
        </w:tabs>
        <w:spacing w:before="0" w:after="0"/>
        <w:ind w:left="1429"/>
        <w:rPr>
          <w:color w:val="000000" w:themeColor="text1"/>
          <w:sz w:val="24"/>
          <w:szCs w:val="24"/>
        </w:rPr>
      </w:pPr>
      <w:r w:rsidRPr="000F087B">
        <w:rPr>
          <w:color w:val="000000" w:themeColor="text1"/>
          <w:sz w:val="24"/>
          <w:szCs w:val="24"/>
        </w:rPr>
        <w:t>custom alert</w:t>
      </w:r>
    </w:p>
    <w:p w:rsidR="008E3860" w:rsidRPr="000F087B" w:rsidRDefault="00242102" w:rsidP="005E2060">
      <w:pPr>
        <w:widowControl w:val="0"/>
        <w:numPr>
          <w:ilvl w:val="0"/>
          <w:numId w:val="1"/>
        </w:numPr>
        <w:tabs>
          <w:tab w:val="clear" w:pos="0"/>
          <w:tab w:val="num" w:pos="1429"/>
        </w:tabs>
        <w:spacing w:before="0" w:after="0"/>
        <w:ind w:left="1429"/>
        <w:rPr>
          <w:color w:val="000000" w:themeColor="text1"/>
          <w:sz w:val="24"/>
          <w:szCs w:val="24"/>
        </w:rPr>
      </w:pPr>
      <w:r w:rsidRPr="000F087B">
        <w:rPr>
          <w:color w:val="000000" w:themeColor="text1"/>
          <w:sz w:val="24"/>
          <w:szCs w:val="24"/>
        </w:rPr>
        <w:t>template</w:t>
      </w:r>
      <w:r w:rsidR="008E3860" w:rsidRPr="000F087B">
        <w:rPr>
          <w:color w:val="000000" w:themeColor="text1"/>
          <w:sz w:val="24"/>
          <w:szCs w:val="24"/>
        </w:rPr>
        <w:t xml:space="preserve"> </w:t>
      </w:r>
      <w:r w:rsidRPr="000F087B">
        <w:rPr>
          <w:color w:val="000000" w:themeColor="text1"/>
          <w:sz w:val="24"/>
          <w:szCs w:val="24"/>
        </w:rPr>
        <w:t>setting...</w:t>
      </w:r>
    </w:p>
    <w:p w:rsidR="008E3860" w:rsidRPr="000F087B" w:rsidRDefault="008E3860" w:rsidP="008E3860">
      <w:pPr>
        <w:rPr>
          <w:color w:val="000000" w:themeColor="text1"/>
          <w:sz w:val="24"/>
          <w:szCs w:val="24"/>
        </w:rPr>
      </w:pPr>
    </w:p>
    <w:p w:rsidR="000F087B" w:rsidRPr="00B66A61" w:rsidRDefault="000F087B" w:rsidP="00B66A61">
      <w:pPr>
        <w:pStyle w:val="Heading1"/>
        <w:rPr>
          <w:b/>
          <w:color w:val="000000" w:themeColor="text1"/>
        </w:rPr>
      </w:pPr>
      <w:bookmarkStart w:id="13" w:name="_Toc298742265"/>
      <w:r w:rsidRPr="000F087B">
        <w:rPr>
          <w:b/>
          <w:color w:val="000000" w:themeColor="text1"/>
        </w:rPr>
        <w:t>Technologies:</w:t>
      </w:r>
      <w:bookmarkEnd w:id="13"/>
    </w:p>
    <w:p w:rsidR="000F087B" w:rsidRPr="000F087B" w:rsidRDefault="000F087B" w:rsidP="000F087B">
      <w:pPr>
        <w:ind w:firstLine="720"/>
        <w:rPr>
          <w:color w:val="000000" w:themeColor="text1"/>
        </w:rPr>
      </w:pPr>
      <w:r w:rsidRPr="000F087B">
        <w:rPr>
          <w:color w:val="000000" w:themeColor="text1"/>
        </w:rPr>
        <w:t>Language</w:t>
      </w:r>
      <w:r w:rsidRPr="000F087B">
        <w:rPr>
          <w:color w:val="000000" w:themeColor="text1"/>
        </w:rPr>
        <w:tab/>
        <w:t xml:space="preserve">: </w:t>
      </w:r>
      <w:hyperlink r:id="rId21" w:history="1">
        <w:r w:rsidRPr="00094D8E">
          <w:rPr>
            <w:rStyle w:val="Hyperlink"/>
          </w:rPr>
          <w:t>Ruby 1.9.2</w:t>
        </w:r>
      </w:hyperlink>
      <w:r w:rsidRPr="000F087B">
        <w:rPr>
          <w:color w:val="000000" w:themeColor="text1"/>
        </w:rPr>
        <w:t xml:space="preserve"> .</w:t>
      </w:r>
    </w:p>
    <w:p w:rsidR="000F087B" w:rsidRPr="000F087B" w:rsidRDefault="000F087B" w:rsidP="000F087B">
      <w:pPr>
        <w:rPr>
          <w:color w:val="000000" w:themeColor="text1"/>
        </w:rPr>
      </w:pPr>
      <w:r w:rsidRPr="000F087B">
        <w:rPr>
          <w:color w:val="000000" w:themeColor="text1"/>
        </w:rPr>
        <w:tab/>
        <w:t xml:space="preserve">Framework </w:t>
      </w:r>
      <w:r w:rsidRPr="000F087B">
        <w:rPr>
          <w:color w:val="000000" w:themeColor="text1"/>
        </w:rPr>
        <w:tab/>
        <w:t xml:space="preserve">: </w:t>
      </w:r>
      <w:hyperlink r:id="rId22" w:history="1">
        <w:r w:rsidRPr="00094D8E">
          <w:rPr>
            <w:rStyle w:val="Hyperlink"/>
          </w:rPr>
          <w:t>Rails 3.0.6</w:t>
        </w:r>
      </w:hyperlink>
      <w:r w:rsidRPr="000F087B">
        <w:rPr>
          <w:color w:val="000000" w:themeColor="text1"/>
        </w:rPr>
        <w:t>.</w:t>
      </w:r>
    </w:p>
    <w:p w:rsidR="000F087B" w:rsidRPr="000F087B" w:rsidRDefault="000F087B" w:rsidP="000F087B">
      <w:pPr>
        <w:rPr>
          <w:color w:val="000000" w:themeColor="text1"/>
        </w:rPr>
      </w:pPr>
      <w:r w:rsidRPr="000F087B">
        <w:rPr>
          <w:color w:val="000000" w:themeColor="text1"/>
        </w:rPr>
        <w:tab/>
        <w:t>Database</w:t>
      </w:r>
      <w:r w:rsidRPr="000F087B">
        <w:rPr>
          <w:color w:val="000000" w:themeColor="text1"/>
        </w:rPr>
        <w:tab/>
        <w:t xml:space="preserve">: </w:t>
      </w:r>
      <w:hyperlink r:id="rId23" w:history="1">
        <w:r w:rsidRPr="00094D8E">
          <w:rPr>
            <w:rStyle w:val="Hyperlink"/>
          </w:rPr>
          <w:t>Mysql</w:t>
        </w:r>
      </w:hyperlink>
      <w:r w:rsidRPr="000F087B">
        <w:rPr>
          <w:color w:val="000000" w:themeColor="text1"/>
        </w:rPr>
        <w:t>.</w:t>
      </w:r>
    </w:p>
    <w:p w:rsidR="000F087B" w:rsidRPr="000F087B" w:rsidRDefault="000F087B" w:rsidP="000F087B">
      <w:pPr>
        <w:rPr>
          <w:color w:val="000000" w:themeColor="text1"/>
        </w:rPr>
      </w:pPr>
      <w:r w:rsidRPr="000F087B">
        <w:rPr>
          <w:color w:val="000000" w:themeColor="text1"/>
        </w:rPr>
        <w:tab/>
        <w:t>Javascript</w:t>
      </w:r>
      <w:r w:rsidRPr="000F087B">
        <w:rPr>
          <w:color w:val="000000" w:themeColor="text1"/>
        </w:rPr>
        <w:tab/>
        <w:t xml:space="preserve">: </w:t>
      </w:r>
      <w:hyperlink r:id="rId24" w:history="1">
        <w:r w:rsidRPr="00094D8E">
          <w:rPr>
            <w:rStyle w:val="Hyperlink"/>
          </w:rPr>
          <w:t>jQuery</w:t>
        </w:r>
      </w:hyperlink>
      <w:r w:rsidRPr="000F087B">
        <w:rPr>
          <w:color w:val="000000" w:themeColor="text1"/>
        </w:rPr>
        <w:t>.</w:t>
      </w:r>
    </w:p>
    <w:p w:rsidR="000F087B" w:rsidRPr="000F087B" w:rsidRDefault="000F087B" w:rsidP="000F087B">
      <w:pPr>
        <w:rPr>
          <w:color w:val="000000" w:themeColor="text1"/>
        </w:rPr>
      </w:pPr>
      <w:r w:rsidRPr="000F087B">
        <w:rPr>
          <w:color w:val="000000" w:themeColor="text1"/>
        </w:rPr>
        <w:tab/>
        <w:t xml:space="preserve">Map </w:t>
      </w:r>
      <w:r w:rsidRPr="000F087B">
        <w:rPr>
          <w:color w:val="000000" w:themeColor="text1"/>
        </w:rPr>
        <w:tab/>
      </w:r>
      <w:r w:rsidRPr="000F087B">
        <w:rPr>
          <w:color w:val="000000" w:themeColor="text1"/>
        </w:rPr>
        <w:tab/>
        <w:t xml:space="preserve">: </w:t>
      </w:r>
      <w:hyperlink r:id="rId25" w:history="1">
        <w:r w:rsidRPr="00094D8E">
          <w:rPr>
            <w:rStyle w:val="Hyperlink"/>
          </w:rPr>
          <w:t>Google map api V3</w:t>
        </w:r>
      </w:hyperlink>
      <w:r w:rsidRPr="000F087B">
        <w:rPr>
          <w:color w:val="000000" w:themeColor="text1"/>
        </w:rPr>
        <w:t>.</w:t>
      </w:r>
    </w:p>
    <w:p w:rsidR="000F087B" w:rsidRPr="000F087B" w:rsidRDefault="000F087B" w:rsidP="000F087B">
      <w:pPr>
        <w:rPr>
          <w:color w:val="000000" w:themeColor="text1"/>
        </w:rPr>
      </w:pPr>
      <w:r w:rsidRPr="000F087B">
        <w:rPr>
          <w:color w:val="000000" w:themeColor="text1"/>
        </w:rPr>
        <w:tab/>
        <w:t>Messaging</w:t>
      </w:r>
      <w:r w:rsidRPr="000F087B">
        <w:rPr>
          <w:color w:val="000000" w:themeColor="text1"/>
        </w:rPr>
        <w:tab/>
        <w:t xml:space="preserve">: </w:t>
      </w:r>
      <w:hyperlink r:id="rId26" w:history="1">
        <w:r w:rsidRPr="00094D8E">
          <w:rPr>
            <w:rStyle w:val="Hyperlink"/>
          </w:rPr>
          <w:t>Instedd numtiun messaging platform</w:t>
        </w:r>
      </w:hyperlink>
      <w:r w:rsidRPr="000F087B">
        <w:rPr>
          <w:color w:val="000000" w:themeColor="text1"/>
        </w:rPr>
        <w:t>.</w:t>
      </w:r>
    </w:p>
    <w:p w:rsidR="000F087B" w:rsidRPr="000F087B" w:rsidRDefault="000F087B" w:rsidP="008E3860">
      <w:pPr>
        <w:rPr>
          <w:color w:val="000000" w:themeColor="text1"/>
          <w:sz w:val="24"/>
          <w:szCs w:val="24"/>
        </w:rPr>
      </w:pPr>
    </w:p>
    <w:p w:rsidR="008E3860" w:rsidRPr="000F087B" w:rsidRDefault="008E3860" w:rsidP="008E3860">
      <w:pPr>
        <w:rPr>
          <w:b/>
          <w:bCs/>
          <w:color w:val="000000" w:themeColor="text1"/>
          <w:sz w:val="24"/>
          <w:szCs w:val="24"/>
        </w:rPr>
      </w:pPr>
    </w:p>
    <w:p w:rsidR="008E3860" w:rsidRPr="001C3F68" w:rsidRDefault="008E3860" w:rsidP="001C3F68">
      <w:pPr>
        <w:pStyle w:val="Heading2"/>
        <w:ind w:left="0" w:firstLine="0"/>
        <w:rPr>
          <w:b/>
          <w:color w:val="000000" w:themeColor="text1"/>
        </w:rPr>
      </w:pPr>
    </w:p>
    <w:p w:rsidR="00165038" w:rsidRPr="007578C0" w:rsidRDefault="004A2806" w:rsidP="00165038">
      <w:pPr>
        <w:pStyle w:val="Heading2"/>
        <w:rPr>
          <w:b/>
        </w:rPr>
      </w:pPr>
      <w:r>
        <w:rPr>
          <w:b/>
        </w:rPr>
        <w:tab/>
      </w:r>
      <w:bookmarkStart w:id="14" w:name="_Toc298742266"/>
      <w:r w:rsidR="008E3860" w:rsidRPr="007578C0">
        <w:rPr>
          <w:b/>
        </w:rPr>
        <w:t>jQ</w:t>
      </w:r>
      <w:r w:rsidR="006A40B5">
        <w:rPr>
          <w:b/>
        </w:rPr>
        <w:t>uery</w:t>
      </w:r>
      <w:r w:rsidR="008E3860" w:rsidRPr="007578C0">
        <w:rPr>
          <w:b/>
        </w:rPr>
        <w:t>:</w:t>
      </w:r>
      <w:bookmarkEnd w:id="14"/>
    </w:p>
    <w:p w:rsidR="00F57EFC" w:rsidRPr="00F57EFC" w:rsidRDefault="00F57EFC" w:rsidP="00F57EFC">
      <w:pPr>
        <w:rPr>
          <w:lang w:eastAsia="ar-SA" w:bidi="ar-SA"/>
        </w:rPr>
      </w:pPr>
      <w:r>
        <w:rPr>
          <w:b/>
          <w:smallCaps/>
          <w:spacing w:val="0"/>
          <w:sz w:val="28"/>
          <w:szCs w:val="28"/>
          <w:lang w:eastAsia="ar-SA" w:bidi="ar-SA"/>
        </w:rPr>
        <w:tab/>
      </w:r>
      <w:r w:rsidRPr="000F087B">
        <w:rPr>
          <w:rStyle w:val="st"/>
          <w:color w:val="000000" w:themeColor="text1"/>
        </w:rPr>
        <w:t>A fast, concise, library that simplifies how to traverse HTML documents, handle events, perform animations, and add AJAX.</w:t>
      </w:r>
    </w:p>
    <w:p w:rsidR="008E3860" w:rsidRPr="000F087B" w:rsidRDefault="00094D8E" w:rsidP="002F59FC">
      <w:pPr>
        <w:widowControl w:val="0"/>
        <w:spacing w:before="0" w:after="0"/>
        <w:ind w:left="709"/>
        <w:rPr>
          <w:color w:val="000000" w:themeColor="text1"/>
          <w:sz w:val="24"/>
          <w:szCs w:val="24"/>
        </w:rPr>
      </w:pPr>
      <w:r>
        <w:rPr>
          <w:color w:val="000000" w:themeColor="text1"/>
          <w:sz w:val="24"/>
          <w:szCs w:val="24"/>
        </w:rPr>
        <w:t xml:space="preserve">jQuery is being use </w:t>
      </w:r>
      <w:r w:rsidR="008E3860" w:rsidRPr="000F087B">
        <w:rPr>
          <w:color w:val="000000" w:themeColor="text1"/>
          <w:sz w:val="24"/>
          <w:szCs w:val="24"/>
        </w:rPr>
        <w:t>in  replacement of plain javascript with a couple of plugins like :</w:t>
      </w:r>
    </w:p>
    <w:p w:rsidR="008E3860" w:rsidRPr="00165038" w:rsidRDefault="008E3860" w:rsidP="005E2060">
      <w:pPr>
        <w:pStyle w:val="ListParagraph"/>
        <w:widowControl w:val="0"/>
        <w:numPr>
          <w:ilvl w:val="0"/>
          <w:numId w:val="7"/>
        </w:numPr>
        <w:spacing w:before="0" w:after="0"/>
        <w:rPr>
          <w:color w:val="000000" w:themeColor="text1"/>
        </w:rPr>
      </w:pPr>
      <w:r w:rsidRPr="00165038">
        <w:rPr>
          <w:color w:val="000000" w:themeColor="text1"/>
        </w:rPr>
        <w:t xml:space="preserve">Facybox </w:t>
      </w:r>
    </w:p>
    <w:p w:rsidR="008E3860" w:rsidRPr="00165038" w:rsidRDefault="008E3860" w:rsidP="005E2060">
      <w:pPr>
        <w:pStyle w:val="ListParagraph"/>
        <w:widowControl w:val="0"/>
        <w:numPr>
          <w:ilvl w:val="0"/>
          <w:numId w:val="7"/>
        </w:numPr>
        <w:spacing w:before="0" w:after="0"/>
        <w:rPr>
          <w:color w:val="000000" w:themeColor="text1"/>
        </w:rPr>
      </w:pPr>
      <w:r w:rsidRPr="00165038">
        <w:rPr>
          <w:color w:val="000000" w:themeColor="text1"/>
        </w:rPr>
        <w:t>jQuery UI : slider</w:t>
      </w:r>
    </w:p>
    <w:p w:rsidR="008E3860" w:rsidRPr="00165038" w:rsidRDefault="008E3860" w:rsidP="005E2060">
      <w:pPr>
        <w:pStyle w:val="ListParagraph"/>
        <w:widowControl w:val="0"/>
        <w:numPr>
          <w:ilvl w:val="0"/>
          <w:numId w:val="7"/>
        </w:numPr>
        <w:spacing w:before="0" w:after="0"/>
        <w:rPr>
          <w:color w:val="000000" w:themeColor="text1"/>
        </w:rPr>
      </w:pPr>
      <w:r w:rsidRPr="00165038">
        <w:rPr>
          <w:color w:val="000000" w:themeColor="text1"/>
        </w:rPr>
        <w:t>Autocomplete from  http://www.devbridge.com/projects/autocomplete/jquery/ .</w:t>
      </w:r>
    </w:p>
    <w:p w:rsidR="008E3860" w:rsidRPr="00165038" w:rsidRDefault="008E3860" w:rsidP="005E2060">
      <w:pPr>
        <w:pStyle w:val="ListParagraph"/>
        <w:widowControl w:val="0"/>
        <w:numPr>
          <w:ilvl w:val="0"/>
          <w:numId w:val="7"/>
        </w:numPr>
        <w:spacing w:before="0" w:after="0"/>
        <w:rPr>
          <w:color w:val="000000" w:themeColor="text1"/>
        </w:rPr>
      </w:pPr>
      <w:r w:rsidRPr="00165038">
        <w:rPr>
          <w:color w:val="000000" w:themeColor="text1"/>
        </w:rPr>
        <w:t>Customizing jquery UI slide to support in different time frame with MD.visualize.slider</w:t>
      </w:r>
    </w:p>
    <w:p w:rsidR="008E3860" w:rsidRPr="00165038" w:rsidRDefault="008E3860" w:rsidP="005E2060">
      <w:pPr>
        <w:pStyle w:val="ListParagraph"/>
        <w:widowControl w:val="0"/>
        <w:numPr>
          <w:ilvl w:val="0"/>
          <w:numId w:val="7"/>
        </w:numPr>
        <w:spacing w:before="0" w:after="0"/>
        <w:rPr>
          <w:color w:val="000000" w:themeColor="text1"/>
        </w:rPr>
      </w:pPr>
      <w:r w:rsidRPr="00165038">
        <w:rPr>
          <w:color w:val="000000" w:themeColor="text1"/>
        </w:rPr>
        <w:t>jQuery UI calendar.</w:t>
      </w:r>
    </w:p>
    <w:p w:rsidR="008E3860" w:rsidRPr="00165038" w:rsidRDefault="008E3860" w:rsidP="005E2060">
      <w:pPr>
        <w:pStyle w:val="ListParagraph"/>
        <w:widowControl w:val="0"/>
        <w:numPr>
          <w:ilvl w:val="0"/>
          <w:numId w:val="7"/>
        </w:numPr>
        <w:spacing w:before="0" w:after="0"/>
        <w:rPr>
          <w:color w:val="000000" w:themeColor="text1"/>
        </w:rPr>
      </w:pPr>
      <w:r w:rsidRPr="00165038">
        <w:rPr>
          <w:color w:val="000000" w:themeColor="text1"/>
        </w:rPr>
        <w:t>Enhance user experience with ajax.</w:t>
      </w:r>
    </w:p>
    <w:p w:rsidR="008E3860" w:rsidRPr="000F087B" w:rsidRDefault="008E3860" w:rsidP="008E3860">
      <w:pPr>
        <w:jc w:val="center"/>
        <w:rPr>
          <w:color w:val="000000" w:themeColor="text1"/>
          <w:sz w:val="24"/>
          <w:szCs w:val="24"/>
        </w:rPr>
      </w:pPr>
    </w:p>
    <w:p w:rsidR="008E3860" w:rsidRPr="00165038" w:rsidRDefault="004A2806" w:rsidP="00165038">
      <w:pPr>
        <w:pStyle w:val="Heading2"/>
        <w:rPr>
          <w:b/>
        </w:rPr>
      </w:pPr>
      <w:r>
        <w:rPr>
          <w:b/>
        </w:rPr>
        <w:tab/>
      </w:r>
      <w:bookmarkStart w:id="15" w:name="_Toc298742267"/>
      <w:r w:rsidR="008E3860" w:rsidRPr="00165038">
        <w:rPr>
          <w:b/>
        </w:rPr>
        <w:t>Google map api</w:t>
      </w:r>
      <w:r w:rsidR="007578C0">
        <w:rPr>
          <w:b/>
        </w:rPr>
        <w:t>:</w:t>
      </w:r>
      <w:bookmarkEnd w:id="15"/>
    </w:p>
    <w:p w:rsidR="00094D8E" w:rsidRDefault="00032660" w:rsidP="00DA2265">
      <w:pPr>
        <w:widowControl w:val="0"/>
        <w:tabs>
          <w:tab w:val="num" w:pos="1440"/>
        </w:tabs>
        <w:spacing w:before="0" w:after="0"/>
        <w:ind w:left="720"/>
        <w:rPr>
          <w:color w:val="000000" w:themeColor="text1"/>
          <w:sz w:val="24"/>
          <w:szCs w:val="24"/>
        </w:rPr>
      </w:pPr>
      <w:r>
        <w:rPr>
          <w:color w:val="000000" w:themeColor="text1"/>
          <w:sz w:val="24"/>
          <w:szCs w:val="24"/>
        </w:rPr>
        <w:t>Google map API v3 for map interaction.</w:t>
      </w:r>
    </w:p>
    <w:p w:rsidR="008E3860" w:rsidRPr="000F087B" w:rsidRDefault="00094D8E" w:rsidP="00DA2265">
      <w:pPr>
        <w:widowControl w:val="0"/>
        <w:tabs>
          <w:tab w:val="num" w:pos="1440"/>
        </w:tabs>
        <w:spacing w:before="0" w:after="0"/>
        <w:ind w:left="720"/>
        <w:rPr>
          <w:color w:val="000000" w:themeColor="text1"/>
          <w:sz w:val="24"/>
          <w:szCs w:val="24"/>
        </w:rPr>
      </w:pPr>
      <w:r>
        <w:rPr>
          <w:color w:val="000000" w:themeColor="text1"/>
          <w:sz w:val="24"/>
          <w:szCs w:val="24"/>
        </w:rPr>
        <w:t>Marker with label google map v3 library</w:t>
      </w:r>
      <w:r w:rsidR="008E3860" w:rsidRPr="000F087B">
        <w:rPr>
          <w:color w:val="000000" w:themeColor="text1"/>
          <w:sz w:val="24"/>
          <w:szCs w:val="24"/>
        </w:rPr>
        <w:t xml:space="preserve">  </w:t>
      </w:r>
    </w:p>
    <w:p w:rsidR="008E3860" w:rsidRPr="000F087B" w:rsidRDefault="008E3860" w:rsidP="008E3860">
      <w:pPr>
        <w:rPr>
          <w:color w:val="000000" w:themeColor="text1"/>
          <w:sz w:val="24"/>
          <w:szCs w:val="24"/>
        </w:rPr>
      </w:pPr>
    </w:p>
    <w:p w:rsidR="00ED28E7" w:rsidRPr="000F087B" w:rsidRDefault="00ED28E7">
      <w:pPr>
        <w:suppressAutoHyphens w:val="0"/>
        <w:spacing w:before="0" w:after="0"/>
        <w:rPr>
          <w:color w:val="000000" w:themeColor="text1"/>
          <w:lang w:eastAsia="ar-SA" w:bidi="ar-SA"/>
        </w:rPr>
      </w:pPr>
      <w:r w:rsidRPr="000F087B">
        <w:rPr>
          <w:color w:val="000000" w:themeColor="text1"/>
          <w:lang w:eastAsia="ar-SA" w:bidi="ar-SA"/>
        </w:rPr>
        <w:br w:type="page"/>
      </w:r>
    </w:p>
    <w:p w:rsidR="00305375" w:rsidRPr="000F087B" w:rsidRDefault="00305375" w:rsidP="00305375">
      <w:pPr>
        <w:rPr>
          <w:color w:val="000000" w:themeColor="text1"/>
          <w:lang w:eastAsia="ar-SA" w:bidi="ar-SA"/>
        </w:rPr>
      </w:pPr>
    </w:p>
    <w:p w:rsidR="00305375" w:rsidRPr="000F087B" w:rsidRDefault="00305375" w:rsidP="00305375">
      <w:pPr>
        <w:rPr>
          <w:color w:val="000000" w:themeColor="text1"/>
          <w:lang w:eastAsia="ar-SA" w:bidi="ar-SA"/>
        </w:rPr>
      </w:pPr>
    </w:p>
    <w:p w:rsidR="00305375" w:rsidRPr="007578C0" w:rsidRDefault="00D278C6" w:rsidP="00305375">
      <w:pPr>
        <w:pStyle w:val="Heading2"/>
        <w:rPr>
          <w:b/>
          <w:color w:val="000000" w:themeColor="text1"/>
        </w:rPr>
      </w:pPr>
      <w:r>
        <w:rPr>
          <w:b/>
          <w:color w:val="000000" w:themeColor="text1"/>
        </w:rPr>
        <w:tab/>
      </w:r>
      <w:bookmarkStart w:id="16" w:name="_Toc298742268"/>
      <w:r w:rsidR="00305375" w:rsidRPr="007578C0">
        <w:rPr>
          <w:b/>
          <w:color w:val="000000" w:themeColor="text1"/>
        </w:rPr>
        <w:t>Ruby:</w:t>
      </w:r>
      <w:bookmarkEnd w:id="16"/>
    </w:p>
    <w:p w:rsidR="00D43142" w:rsidRPr="000F087B" w:rsidRDefault="00305375" w:rsidP="002B3BC1">
      <w:pPr>
        <w:ind w:firstLine="720"/>
        <w:rPr>
          <w:color w:val="000000" w:themeColor="text1"/>
        </w:rPr>
      </w:pPr>
      <w:r w:rsidRPr="000F087B">
        <w:rPr>
          <w:rStyle w:val="st"/>
          <w:color w:val="000000" w:themeColor="text1"/>
        </w:rPr>
        <w:t xml:space="preserve">A dynamic, interpreted, open source programming language with a focus on simplicity and productivity. </w:t>
      </w:r>
      <w:r w:rsidR="0046390B" w:rsidRPr="000F087B">
        <w:rPr>
          <w:rStyle w:val="st"/>
          <w:color w:val="000000" w:themeColor="text1"/>
        </w:rPr>
        <w:t xml:space="preserve"> </w:t>
      </w:r>
    </w:p>
    <w:p w:rsidR="00D43142" w:rsidRPr="000F087B" w:rsidRDefault="00D43142">
      <w:pPr>
        <w:suppressAutoHyphens w:val="0"/>
        <w:spacing w:before="0" w:after="0"/>
        <w:rPr>
          <w:color w:val="000000" w:themeColor="text1"/>
        </w:rPr>
      </w:pPr>
      <w:r w:rsidRPr="000F087B">
        <w:rPr>
          <w:color w:val="000000" w:themeColor="text1"/>
        </w:rPr>
        <w:br w:type="page"/>
      </w:r>
    </w:p>
    <w:p w:rsidR="00305375" w:rsidRPr="000F087B" w:rsidRDefault="00305375" w:rsidP="00305375">
      <w:pPr>
        <w:ind w:firstLine="720"/>
        <w:rPr>
          <w:rStyle w:val="st"/>
          <w:color w:val="000000" w:themeColor="text1"/>
        </w:rPr>
      </w:pPr>
    </w:p>
    <w:p w:rsidR="00305375" w:rsidRPr="000F087B" w:rsidRDefault="00D278C6" w:rsidP="00305375">
      <w:pPr>
        <w:pStyle w:val="Heading2"/>
        <w:rPr>
          <w:rStyle w:val="st"/>
          <w:color w:val="000000" w:themeColor="text1"/>
        </w:rPr>
      </w:pPr>
      <w:r>
        <w:rPr>
          <w:rStyle w:val="st"/>
          <w:color w:val="000000" w:themeColor="text1"/>
        </w:rPr>
        <w:tab/>
      </w:r>
      <w:bookmarkStart w:id="17" w:name="_Toc298742269"/>
      <w:r w:rsidR="00305375" w:rsidRPr="00D278C6">
        <w:rPr>
          <w:b/>
        </w:rPr>
        <w:t>Rails</w:t>
      </w:r>
      <w:r w:rsidR="00305375" w:rsidRPr="000F087B">
        <w:rPr>
          <w:rStyle w:val="st"/>
          <w:color w:val="000000" w:themeColor="text1"/>
        </w:rPr>
        <w:t>:</w:t>
      </w:r>
      <w:bookmarkEnd w:id="17"/>
    </w:p>
    <w:p w:rsidR="00262CD0" w:rsidRDefault="00305375" w:rsidP="00305375">
      <w:pPr>
        <w:rPr>
          <w:rStyle w:val="st"/>
          <w:color w:val="000000" w:themeColor="text1"/>
        </w:rPr>
      </w:pPr>
      <w:r w:rsidRPr="000F087B">
        <w:rPr>
          <w:color w:val="000000" w:themeColor="text1"/>
          <w:lang w:eastAsia="ar-SA" w:bidi="ar-SA"/>
        </w:rPr>
        <w:tab/>
        <w:t xml:space="preserve">It is </w:t>
      </w:r>
      <w:r w:rsidRPr="000F087B">
        <w:rPr>
          <w:rStyle w:val="st"/>
          <w:color w:val="000000" w:themeColor="text1"/>
        </w:rPr>
        <w:t xml:space="preserve">full stack, </w:t>
      </w:r>
      <w:r w:rsidR="00262CD0">
        <w:rPr>
          <w:rStyle w:val="st"/>
          <w:color w:val="000000" w:themeColor="text1"/>
        </w:rPr>
        <w:t>Open source w</w:t>
      </w:r>
      <w:r w:rsidRPr="000F087B">
        <w:rPr>
          <w:rStyle w:val="st"/>
          <w:color w:val="000000" w:themeColor="text1"/>
        </w:rPr>
        <w:t>eb application framework optimized for sustainable programming productivity, allows writing code by favoring convention over configuration</w:t>
      </w:r>
      <w:r w:rsidR="00305236">
        <w:rPr>
          <w:rStyle w:val="st"/>
          <w:color w:val="000000" w:themeColor="text1"/>
        </w:rPr>
        <w:t>.</w:t>
      </w:r>
      <w:r w:rsidR="0046390B" w:rsidRPr="000F087B">
        <w:rPr>
          <w:rStyle w:val="st"/>
          <w:color w:val="000000" w:themeColor="text1"/>
        </w:rPr>
        <w:t xml:space="preserve"> </w:t>
      </w:r>
      <w:r w:rsidR="00F047E6">
        <w:rPr>
          <w:rStyle w:val="st"/>
          <w:color w:val="000000" w:themeColor="text1"/>
        </w:rPr>
        <w:t>The following gems is used along with rails to get work done:</w:t>
      </w:r>
    </w:p>
    <w:p w:rsidR="00F047E6" w:rsidRPr="00F047E6" w:rsidRDefault="00F047E6" w:rsidP="00F047E6">
      <w:pPr>
        <w:pStyle w:val="ListParagraph"/>
        <w:numPr>
          <w:ilvl w:val="1"/>
          <w:numId w:val="8"/>
        </w:numPr>
        <w:rPr>
          <w:rStyle w:val="st"/>
          <w:color w:val="000000" w:themeColor="text1"/>
        </w:rPr>
      </w:pPr>
      <w:r w:rsidRPr="00F047E6">
        <w:rPr>
          <w:rStyle w:val="st"/>
          <w:color w:val="000000" w:themeColor="text1"/>
        </w:rPr>
        <w:t>gem jquery-rails</w:t>
      </w:r>
      <w:r>
        <w:rPr>
          <w:rStyle w:val="st"/>
          <w:color w:val="000000" w:themeColor="text1"/>
        </w:rPr>
        <w:t xml:space="preserve"> : used jquery in rails instead of prototype</w:t>
      </w:r>
      <w:r w:rsidRPr="00F047E6">
        <w:rPr>
          <w:rStyle w:val="st"/>
          <w:color w:val="000000" w:themeColor="text1"/>
        </w:rPr>
        <w:t xml:space="preserve"> </w:t>
      </w:r>
    </w:p>
    <w:p w:rsidR="00F047E6" w:rsidRPr="00F047E6" w:rsidRDefault="00F047E6" w:rsidP="00F047E6">
      <w:pPr>
        <w:pStyle w:val="ListParagraph"/>
        <w:numPr>
          <w:ilvl w:val="1"/>
          <w:numId w:val="8"/>
        </w:numPr>
        <w:rPr>
          <w:rStyle w:val="st"/>
          <w:color w:val="000000" w:themeColor="text1"/>
        </w:rPr>
      </w:pPr>
      <w:r w:rsidRPr="00F047E6">
        <w:rPr>
          <w:rStyle w:val="st"/>
          <w:color w:val="000000" w:themeColor="text1"/>
        </w:rPr>
        <w:t>gem nuntium-api</w:t>
      </w:r>
      <w:r>
        <w:rPr>
          <w:rStyle w:val="st"/>
          <w:color w:val="000000" w:themeColor="text1"/>
        </w:rPr>
        <w:t xml:space="preserve"> : to make communication with nuntium server </w:t>
      </w:r>
    </w:p>
    <w:p w:rsidR="00F047E6" w:rsidRDefault="00F047E6" w:rsidP="00F047E6">
      <w:pPr>
        <w:pStyle w:val="ListParagraph"/>
        <w:numPr>
          <w:ilvl w:val="1"/>
          <w:numId w:val="8"/>
        </w:numPr>
        <w:rPr>
          <w:rStyle w:val="st"/>
          <w:color w:val="000000" w:themeColor="text1"/>
        </w:rPr>
      </w:pPr>
      <w:r w:rsidRPr="00F047E6">
        <w:rPr>
          <w:rStyle w:val="st"/>
          <w:color w:val="000000" w:themeColor="text1"/>
        </w:rPr>
        <w:t>gem  will_paginate</w:t>
      </w:r>
      <w:r>
        <w:rPr>
          <w:rStyle w:val="st"/>
          <w:color w:val="000000" w:themeColor="text1"/>
        </w:rPr>
        <w:t xml:space="preserve"> : paginate active record  query interface.</w:t>
      </w:r>
    </w:p>
    <w:p w:rsidR="006838A2" w:rsidRPr="00F047E6" w:rsidRDefault="006838A2" w:rsidP="00F047E6">
      <w:pPr>
        <w:pStyle w:val="ListParagraph"/>
        <w:numPr>
          <w:ilvl w:val="1"/>
          <w:numId w:val="8"/>
        </w:numPr>
        <w:rPr>
          <w:rStyle w:val="st"/>
          <w:color w:val="000000" w:themeColor="text1"/>
        </w:rPr>
      </w:pPr>
      <w:r>
        <w:rPr>
          <w:rStyle w:val="st"/>
          <w:color w:val="000000" w:themeColor="text1"/>
        </w:rPr>
        <w:t>gem devise : user authentication</w:t>
      </w:r>
    </w:p>
    <w:p w:rsidR="00F047E6" w:rsidRDefault="00F047E6" w:rsidP="00305375">
      <w:pPr>
        <w:rPr>
          <w:rStyle w:val="st"/>
          <w:color w:val="000000" w:themeColor="text1"/>
        </w:rPr>
      </w:pPr>
      <w:r>
        <w:rPr>
          <w:rStyle w:val="st"/>
          <w:color w:val="000000" w:themeColor="text1"/>
        </w:rPr>
        <w:tab/>
      </w:r>
    </w:p>
    <w:p w:rsidR="00F047E6" w:rsidRDefault="00F047E6" w:rsidP="00305375">
      <w:pPr>
        <w:rPr>
          <w:rStyle w:val="st"/>
          <w:color w:val="000000" w:themeColor="text1"/>
        </w:rPr>
      </w:pPr>
    </w:p>
    <w:p w:rsidR="00305375" w:rsidRPr="000F087B" w:rsidRDefault="00305375" w:rsidP="00262CD0">
      <w:pPr>
        <w:ind w:firstLine="576"/>
        <w:rPr>
          <w:rStyle w:val="st"/>
          <w:color w:val="000000" w:themeColor="text1"/>
        </w:rPr>
      </w:pPr>
    </w:p>
    <w:p w:rsidR="00D43142" w:rsidRPr="000F087B" w:rsidRDefault="00D43142">
      <w:pPr>
        <w:suppressAutoHyphens w:val="0"/>
        <w:spacing w:before="0" w:after="0"/>
        <w:rPr>
          <w:rStyle w:val="st"/>
          <w:color w:val="000000" w:themeColor="text1"/>
        </w:rPr>
      </w:pPr>
      <w:r w:rsidRPr="000F087B">
        <w:rPr>
          <w:rStyle w:val="st"/>
          <w:color w:val="000000" w:themeColor="text1"/>
        </w:rPr>
        <w:br w:type="page"/>
      </w:r>
    </w:p>
    <w:p w:rsidR="0046390B" w:rsidRPr="000F087B" w:rsidRDefault="0046390B" w:rsidP="00305375">
      <w:pPr>
        <w:rPr>
          <w:rStyle w:val="st"/>
          <w:color w:val="000000" w:themeColor="text1"/>
        </w:rPr>
      </w:pPr>
    </w:p>
    <w:p w:rsidR="0046390B" w:rsidRPr="007578C0" w:rsidRDefault="0046390B" w:rsidP="0046390B">
      <w:pPr>
        <w:pStyle w:val="Heading2"/>
        <w:rPr>
          <w:b/>
          <w:color w:val="000000" w:themeColor="text1"/>
        </w:rPr>
      </w:pPr>
      <w:r w:rsidRPr="000F087B">
        <w:rPr>
          <w:color w:val="000000" w:themeColor="text1"/>
        </w:rPr>
        <w:tab/>
      </w:r>
      <w:bookmarkStart w:id="18" w:name="_Toc298742270"/>
      <w:r w:rsidRPr="007578C0">
        <w:rPr>
          <w:b/>
          <w:color w:val="000000" w:themeColor="text1"/>
        </w:rPr>
        <w:t>MySql:</w:t>
      </w:r>
      <w:bookmarkEnd w:id="18"/>
      <w:r w:rsidRPr="007578C0">
        <w:rPr>
          <w:b/>
          <w:color w:val="000000" w:themeColor="text1"/>
        </w:rPr>
        <w:t xml:space="preserve"> </w:t>
      </w:r>
    </w:p>
    <w:p w:rsidR="0046390B" w:rsidRPr="000F087B" w:rsidRDefault="0046390B" w:rsidP="0046390B">
      <w:pPr>
        <w:rPr>
          <w:color w:val="000000" w:themeColor="text1"/>
        </w:rPr>
      </w:pPr>
      <w:r w:rsidRPr="000F087B">
        <w:rPr>
          <w:color w:val="000000" w:themeColor="text1"/>
          <w:lang w:eastAsia="ar-SA" w:bidi="ar-SA"/>
        </w:rPr>
        <w:tab/>
      </w:r>
      <w:r w:rsidRPr="000F087B">
        <w:rPr>
          <w:color w:val="000000" w:themeColor="text1"/>
        </w:rPr>
        <w:t>The MySQL database has become the world's most popular open source database because of its high performance, high reliability and ease of use. It is also the database of choice for a new generation of applications built on the LAMP stack</w:t>
      </w:r>
      <w:r w:rsidR="00845380">
        <w:rPr>
          <w:color w:val="000000" w:themeColor="text1"/>
        </w:rPr>
        <w:t xml:space="preserve"> used by m</w:t>
      </w:r>
      <w:r w:rsidRPr="000F087B">
        <w:rPr>
          <w:color w:val="000000" w:themeColor="text1"/>
        </w:rPr>
        <w:t xml:space="preserve">any of the world's largest and fastest-growing organizations. </w:t>
      </w:r>
    </w:p>
    <w:p w:rsidR="00D43142" w:rsidRPr="000F087B" w:rsidRDefault="00D43142">
      <w:pPr>
        <w:suppressAutoHyphens w:val="0"/>
        <w:spacing w:before="0" w:after="0"/>
        <w:rPr>
          <w:color w:val="000000" w:themeColor="text1"/>
        </w:rPr>
      </w:pPr>
      <w:r w:rsidRPr="000F087B">
        <w:rPr>
          <w:color w:val="000000" w:themeColor="text1"/>
        </w:rPr>
        <w:br w:type="page"/>
      </w:r>
    </w:p>
    <w:p w:rsidR="0046390B" w:rsidRPr="000F087B" w:rsidRDefault="0046390B" w:rsidP="0046390B">
      <w:pPr>
        <w:rPr>
          <w:color w:val="000000" w:themeColor="text1"/>
        </w:rPr>
      </w:pPr>
    </w:p>
    <w:p w:rsidR="00DD7FCE" w:rsidRPr="000F087B" w:rsidRDefault="00814336" w:rsidP="00032660">
      <w:pPr>
        <w:pStyle w:val="Heading2"/>
        <w:rPr>
          <w:color w:val="000000" w:themeColor="text1"/>
        </w:rPr>
      </w:pPr>
      <w:r w:rsidRPr="000F087B">
        <w:rPr>
          <w:rStyle w:val="st"/>
          <w:color w:val="000000" w:themeColor="text1"/>
        </w:rPr>
        <w:tab/>
      </w:r>
    </w:p>
    <w:p w:rsidR="00814336" w:rsidRPr="000F087B" w:rsidRDefault="00814336" w:rsidP="00814336">
      <w:pPr>
        <w:rPr>
          <w:color w:val="000000" w:themeColor="text1"/>
          <w:lang w:eastAsia="ar-SA" w:bidi="ar-SA"/>
        </w:rPr>
      </w:pPr>
    </w:p>
    <w:p w:rsidR="0046390B" w:rsidRPr="000F087B" w:rsidRDefault="0046390B" w:rsidP="0046390B">
      <w:pPr>
        <w:rPr>
          <w:color w:val="000000" w:themeColor="text1"/>
          <w:lang w:eastAsia="ar-SA" w:bidi="ar-SA"/>
        </w:rPr>
      </w:pPr>
      <w:r w:rsidRPr="000F087B">
        <w:rPr>
          <w:color w:val="000000" w:themeColor="text1"/>
          <w:lang w:eastAsia="ar-SA" w:bidi="ar-SA"/>
        </w:rPr>
        <w:tab/>
      </w:r>
    </w:p>
    <w:p w:rsidR="00305375" w:rsidRPr="000F087B" w:rsidRDefault="00305375" w:rsidP="00305375">
      <w:pPr>
        <w:rPr>
          <w:color w:val="000000" w:themeColor="text1"/>
          <w:lang w:eastAsia="ar-SA" w:bidi="ar-SA"/>
        </w:rPr>
      </w:pPr>
    </w:p>
    <w:p w:rsidR="00305375" w:rsidRPr="000F087B" w:rsidRDefault="00305375" w:rsidP="00305375">
      <w:pPr>
        <w:ind w:firstLine="720"/>
        <w:rPr>
          <w:rStyle w:val="st"/>
          <w:color w:val="000000" w:themeColor="text1"/>
        </w:rPr>
      </w:pPr>
    </w:p>
    <w:p w:rsidR="00305375" w:rsidRPr="000F087B" w:rsidRDefault="00305375" w:rsidP="00305375">
      <w:pPr>
        <w:ind w:firstLine="720"/>
        <w:rPr>
          <w:color w:val="000000" w:themeColor="text1"/>
          <w:lang w:eastAsia="ar-SA" w:bidi="ar-SA"/>
        </w:rPr>
        <w:sectPr w:rsidR="00305375" w:rsidRPr="000F087B" w:rsidSect="001D32CC">
          <w:headerReference w:type="even" r:id="rId27"/>
          <w:headerReference w:type="default" r:id="rId28"/>
          <w:footerReference w:type="even" r:id="rId29"/>
          <w:footerReference w:type="default" r:id="rId30"/>
          <w:headerReference w:type="first" r:id="rId31"/>
          <w:footerReference w:type="first" r:id="rId32"/>
          <w:pgSz w:w="11906" w:h="16838" w:code="9"/>
          <w:pgMar w:top="1008" w:right="1008" w:bottom="1008" w:left="1872" w:header="720" w:footer="720" w:gutter="0"/>
          <w:cols w:space="720"/>
          <w:docGrid w:linePitch="360"/>
        </w:sectPr>
      </w:pPr>
    </w:p>
    <w:p w:rsidR="005E07FB" w:rsidRPr="000F087B" w:rsidRDefault="005E07FB" w:rsidP="001D32CC">
      <w:pPr>
        <w:pStyle w:val="Heading1"/>
        <w:spacing w:before="0"/>
        <w:ind w:right="-334"/>
        <w:rPr>
          <w:rFonts w:ascii="Calibri" w:hAnsi="Calibri" w:cs="Calibri"/>
          <w:color w:val="000000" w:themeColor="text1"/>
          <w:sz w:val="24"/>
          <w:szCs w:val="24"/>
        </w:rPr>
      </w:pPr>
    </w:p>
    <w:sectPr w:rsidR="005E07FB" w:rsidRPr="000F087B" w:rsidSect="001D32CC">
      <w:headerReference w:type="even" r:id="rId33"/>
      <w:headerReference w:type="default" r:id="rId34"/>
      <w:footerReference w:type="even" r:id="rId35"/>
      <w:footerReference w:type="default" r:id="rId36"/>
      <w:headerReference w:type="first" r:id="rId37"/>
      <w:footerReference w:type="first" r:id="rId38"/>
      <w:pgSz w:w="11906" w:h="16838" w:code="9"/>
      <w:pgMar w:top="1008" w:right="1008" w:bottom="1008" w:left="187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AE5" w:rsidRDefault="00CE1AE5">
      <w:pPr>
        <w:spacing w:before="0" w:after="0"/>
      </w:pPr>
      <w:r>
        <w:separator/>
      </w:r>
    </w:p>
  </w:endnote>
  <w:endnote w:type="continuationSeparator" w:id="1">
    <w:p w:rsidR="00CE1AE5" w:rsidRDefault="00CE1AE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iberation Sans">
    <w:altName w:val="Arial Unicode MS"/>
    <w:charset w:val="80"/>
    <w:family w:val="swiss"/>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acteing">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Default="003E70E7"/>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Pr="001C2070" w:rsidRDefault="003E70E7">
    <w:pPr>
      <w:pStyle w:val="Footer"/>
      <w:pBdr>
        <w:top w:val="single" w:sz="4" w:space="1" w:color="008000"/>
      </w:pBdr>
      <w:tabs>
        <w:tab w:val="clear" w:pos="9360"/>
        <w:tab w:val="right" w:pos="9000"/>
      </w:tabs>
      <w:rPr>
        <w:rFonts w:ascii="Calibri" w:hAnsi="Calibri" w:cs="Calibri"/>
      </w:rPr>
    </w:pPr>
    <w:r w:rsidRPr="001C2070">
      <w:rPr>
        <w:rFonts w:ascii="Calibri" w:hAnsi="Calibri" w:cs="Calibri"/>
        <w:sz w:val="18"/>
      </w:rPr>
      <w:t xml:space="preserve">Malaria </w:t>
    </w:r>
    <w:r>
      <w:rPr>
        <w:rFonts w:ascii="Calibri" w:hAnsi="Calibri" w:cs="Calibri"/>
        <w:sz w:val="18"/>
      </w:rPr>
      <w:t>Day ZeroAlert</w:t>
    </w:r>
    <w:r w:rsidRPr="001C2070">
      <w:rPr>
        <w:rFonts w:ascii="Calibri" w:hAnsi="Calibri" w:cs="Calibri"/>
        <w:sz w:val="18"/>
      </w:rPr>
      <w:t>System</w:t>
    </w:r>
    <w:r w:rsidRPr="001C2070">
      <w:rPr>
        <w:rFonts w:ascii="Calibri" w:hAnsi="Calibri" w:cs="Calibri"/>
      </w:rPr>
      <w:tab/>
    </w:r>
    <w:r>
      <w:rPr>
        <w:rFonts w:ascii="Calibri" w:hAnsi="Calibri" w:cs="Calibri"/>
      </w:rPr>
      <w:tab/>
    </w:r>
    <w:r w:rsidRPr="001C2070">
      <w:rPr>
        <w:rFonts w:ascii="Calibri" w:hAnsi="Calibri" w:cs="Calibri"/>
        <w:color w:val="808080"/>
        <w:spacing w:val="60"/>
      </w:rPr>
      <w:t>Page</w:t>
    </w:r>
    <w:r w:rsidRPr="001C2070">
      <w:rPr>
        <w:rFonts w:ascii="Calibri" w:hAnsi="Calibri" w:cs="Calibri"/>
      </w:rPr>
      <w:t xml:space="preserve"> | </w:t>
    </w:r>
    <w:r w:rsidR="00052EBE" w:rsidRPr="001C2070">
      <w:rPr>
        <w:rFonts w:ascii="Calibri" w:hAnsi="Calibri" w:cs="Calibri"/>
      </w:rPr>
      <w:fldChar w:fldCharType="begin"/>
    </w:r>
    <w:r w:rsidRPr="001C2070">
      <w:rPr>
        <w:rFonts w:ascii="Calibri" w:hAnsi="Calibri" w:cs="Calibri"/>
      </w:rPr>
      <w:instrText xml:space="preserve"> PAGE </w:instrText>
    </w:r>
    <w:r w:rsidR="00052EBE" w:rsidRPr="001C2070">
      <w:rPr>
        <w:rFonts w:ascii="Calibri" w:hAnsi="Calibri" w:cs="Calibri"/>
      </w:rPr>
      <w:fldChar w:fldCharType="separate"/>
    </w:r>
    <w:r w:rsidR="006A40B5">
      <w:rPr>
        <w:rFonts w:ascii="Calibri" w:hAnsi="Calibri" w:cs="Calibri"/>
        <w:noProof/>
      </w:rPr>
      <w:t>2</w:t>
    </w:r>
    <w:r w:rsidR="00052EBE" w:rsidRPr="001C2070">
      <w:rPr>
        <w:rFonts w:ascii="Calibri" w:hAnsi="Calibri" w:cs="Calibri"/>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Default="003E70E7"/>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Default="003E70E7"/>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Pr="001C2070" w:rsidRDefault="003E70E7" w:rsidP="001C2070">
    <w:pPr>
      <w:pStyle w:val="Footer"/>
      <w:pBdr>
        <w:top w:val="single" w:sz="4" w:space="1" w:color="008000"/>
      </w:pBdr>
      <w:tabs>
        <w:tab w:val="clear" w:pos="9360"/>
        <w:tab w:val="right" w:pos="13950"/>
      </w:tabs>
      <w:rPr>
        <w:rFonts w:ascii="Calibri" w:hAnsi="Calibri" w:cs="Calibri"/>
      </w:rPr>
    </w:pPr>
    <w:r w:rsidRPr="001C2070">
      <w:rPr>
        <w:rFonts w:ascii="Calibri" w:hAnsi="Calibri" w:cs="Calibri"/>
        <w:sz w:val="18"/>
      </w:rPr>
      <w:t xml:space="preserve">Malaria </w:t>
    </w:r>
    <w:r>
      <w:rPr>
        <w:rFonts w:ascii="Calibri" w:hAnsi="Calibri" w:cs="Calibri"/>
        <w:sz w:val="18"/>
      </w:rPr>
      <w:t xml:space="preserve">Day Zero Alert </w:t>
    </w:r>
    <w:r w:rsidRPr="001C2070">
      <w:rPr>
        <w:rFonts w:ascii="Calibri" w:hAnsi="Calibri" w:cs="Calibri"/>
        <w:sz w:val="18"/>
      </w:rPr>
      <w:t>System</w:t>
    </w:r>
    <w:r w:rsidRPr="001C2070">
      <w:rPr>
        <w:rFonts w:ascii="Calibri" w:hAnsi="Calibri" w:cs="Calibri"/>
      </w:rPr>
      <w:tab/>
    </w:r>
    <w:r>
      <w:rPr>
        <w:rFonts w:ascii="Calibri" w:hAnsi="Calibri" w:cs="Calibri"/>
      </w:rPr>
      <w:tab/>
    </w:r>
    <w:r w:rsidRPr="001C2070">
      <w:rPr>
        <w:rFonts w:ascii="Calibri" w:hAnsi="Calibri" w:cs="Calibri"/>
        <w:color w:val="808080"/>
        <w:spacing w:val="60"/>
      </w:rPr>
      <w:t>Page</w:t>
    </w:r>
    <w:r w:rsidRPr="001C2070">
      <w:rPr>
        <w:rFonts w:ascii="Calibri" w:hAnsi="Calibri" w:cs="Calibri"/>
      </w:rPr>
      <w:t xml:space="preserve"> | </w:t>
    </w:r>
    <w:r w:rsidR="00052EBE" w:rsidRPr="001C2070">
      <w:rPr>
        <w:rFonts w:ascii="Calibri" w:hAnsi="Calibri" w:cs="Calibri"/>
      </w:rPr>
      <w:fldChar w:fldCharType="begin"/>
    </w:r>
    <w:r w:rsidRPr="001C2070">
      <w:rPr>
        <w:rFonts w:ascii="Calibri" w:hAnsi="Calibri" w:cs="Calibri"/>
      </w:rPr>
      <w:instrText xml:space="preserve"> PAGE </w:instrText>
    </w:r>
    <w:r w:rsidR="00052EBE" w:rsidRPr="001C2070">
      <w:rPr>
        <w:rFonts w:ascii="Calibri" w:hAnsi="Calibri" w:cs="Calibri"/>
      </w:rPr>
      <w:fldChar w:fldCharType="separate"/>
    </w:r>
    <w:r w:rsidR="006838A2">
      <w:rPr>
        <w:rFonts w:ascii="Calibri" w:hAnsi="Calibri" w:cs="Calibri"/>
        <w:noProof/>
      </w:rPr>
      <w:t>12</w:t>
    </w:r>
    <w:r w:rsidR="00052EBE" w:rsidRPr="001C2070">
      <w:rPr>
        <w:rFonts w:ascii="Calibri" w:hAnsi="Calibri" w:cs="Calibri"/>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Default="003E70E7"/>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Default="003E70E7"/>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Default="003E70E7">
    <w:pPr>
      <w:pStyle w:val="Footer"/>
      <w:pBdr>
        <w:top w:val="single" w:sz="4" w:space="1" w:color="008000"/>
      </w:pBdr>
      <w:tabs>
        <w:tab w:val="clear" w:pos="9360"/>
        <w:tab w:val="right" w:pos="9000"/>
      </w:tabs>
    </w:pPr>
    <w:r>
      <w:rPr>
        <w:rFonts w:ascii="Calibri" w:hAnsi="Calibri" w:cs="Calibri"/>
        <w:sz w:val="20"/>
        <w:szCs w:val="20"/>
      </w:rPr>
      <w:t>Malaria Alert System - with Technical Assistance by InSTEDD</w:t>
    </w:r>
    <w:r>
      <w:rPr>
        <w:rFonts w:ascii="Calibri" w:hAnsi="Calibri" w:cs="Calibri"/>
      </w:rPr>
      <w:tab/>
    </w:r>
    <w:r>
      <w:rPr>
        <w:rFonts w:ascii="Calibri" w:hAnsi="Calibri" w:cs="Calibri"/>
        <w:color w:val="808080"/>
        <w:spacing w:val="60"/>
      </w:rPr>
      <w:t xml:space="preserve">Page | </w:t>
    </w:r>
    <w:r w:rsidR="00052EBE">
      <w:rPr>
        <w:rFonts w:cs="Calibri"/>
        <w:color w:val="808080"/>
        <w:spacing w:val="60"/>
      </w:rPr>
      <w:fldChar w:fldCharType="begin"/>
    </w:r>
    <w:r>
      <w:rPr>
        <w:rFonts w:cs="Calibri"/>
        <w:color w:val="808080"/>
        <w:spacing w:val="60"/>
      </w:rPr>
      <w:instrText xml:space="preserve"> PAGE </w:instrText>
    </w:r>
    <w:r w:rsidR="00052EBE">
      <w:rPr>
        <w:rFonts w:cs="Calibri"/>
        <w:color w:val="808080"/>
        <w:spacing w:val="60"/>
      </w:rPr>
      <w:fldChar w:fldCharType="separate"/>
    </w:r>
    <w:r w:rsidR="005F402A">
      <w:rPr>
        <w:rFonts w:cs="Calibri"/>
        <w:noProof/>
        <w:color w:val="808080"/>
        <w:spacing w:val="60"/>
      </w:rPr>
      <w:t>15</w:t>
    </w:r>
    <w:r w:rsidR="00052EBE">
      <w:rPr>
        <w:rFonts w:cs="Calibri"/>
        <w:color w:val="808080"/>
        <w:spacing w:val="60"/>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Default="003E70E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AE5" w:rsidRDefault="00CE1AE5">
      <w:pPr>
        <w:spacing w:before="0" w:after="0"/>
      </w:pPr>
      <w:r>
        <w:separator/>
      </w:r>
    </w:p>
  </w:footnote>
  <w:footnote w:type="continuationSeparator" w:id="1">
    <w:p w:rsidR="00CE1AE5" w:rsidRDefault="00CE1AE5">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Pr="006725AB" w:rsidRDefault="003E70E7" w:rsidP="006725AB">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Default="003E70E7"/>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Default="003E70E7"/>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Pr="008B028C" w:rsidRDefault="003E70E7">
    <w:pPr>
      <w:pStyle w:val="Header"/>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Default="003E70E7"/>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Default="003E70E7"/>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top w:w="72" w:type="dxa"/>
        <w:left w:w="115" w:type="dxa"/>
        <w:bottom w:w="72" w:type="dxa"/>
        <w:right w:w="115" w:type="dxa"/>
      </w:tblCellMar>
      <w:tblLook w:val="0000"/>
    </w:tblPr>
    <w:tblGrid>
      <w:gridCol w:w="8518"/>
      <w:gridCol w:w="741"/>
    </w:tblGrid>
    <w:tr w:rsidR="003E70E7">
      <w:trPr>
        <w:trHeight w:val="23"/>
      </w:trPr>
      <w:tc>
        <w:tcPr>
          <w:tcW w:w="8518" w:type="dxa"/>
          <w:tcBorders>
            <w:bottom w:val="single" w:sz="8" w:space="0" w:color="008000"/>
          </w:tcBorders>
          <w:shd w:val="clear" w:color="auto" w:fill="auto"/>
        </w:tcPr>
        <w:p w:rsidR="003E70E7" w:rsidRDefault="003E70E7" w:rsidP="001C2070">
          <w:pPr>
            <w:pStyle w:val="Header"/>
            <w:tabs>
              <w:tab w:val="clear" w:pos="4680"/>
            </w:tabs>
            <w:snapToGrid w:val="0"/>
            <w:rPr>
              <w:rFonts w:ascii="Calibri" w:hAnsi="Calibri" w:cs="Calibri"/>
              <w:spacing w:val="5"/>
              <w:sz w:val="20"/>
              <w:szCs w:val="20"/>
              <w:lang w:eastAsia="en-US" w:bidi="en-US"/>
            </w:rPr>
          </w:pPr>
          <w:r>
            <w:rPr>
              <w:rFonts w:ascii="Calibri" w:hAnsi="Calibri" w:cs="Calibri"/>
              <w:spacing w:val="5"/>
              <w:sz w:val="20"/>
              <w:szCs w:val="20"/>
              <w:lang w:eastAsia="en-US" w:bidi="en-US"/>
            </w:rPr>
            <w:t>Malaria Alert System v1.0.0</w:t>
          </w:r>
        </w:p>
      </w:tc>
      <w:tc>
        <w:tcPr>
          <w:tcW w:w="741" w:type="dxa"/>
          <w:tcBorders>
            <w:left w:val="single" w:sz="8" w:space="0" w:color="008000"/>
            <w:bottom w:val="single" w:sz="8" w:space="0" w:color="008000"/>
          </w:tcBorders>
          <w:shd w:val="clear" w:color="auto" w:fill="auto"/>
        </w:tcPr>
        <w:p w:rsidR="003E70E7" w:rsidRDefault="003E70E7">
          <w:pPr>
            <w:pStyle w:val="Header"/>
            <w:snapToGrid w:val="0"/>
            <w:rPr>
              <w:rFonts w:ascii="Calibri" w:hAnsi="Calibri" w:cs="Calibri"/>
              <w:b/>
              <w:bCs/>
              <w:spacing w:val="5"/>
              <w:sz w:val="20"/>
              <w:szCs w:val="20"/>
              <w:lang w:eastAsia="en-US" w:bidi="en-US"/>
            </w:rPr>
          </w:pPr>
          <w:r>
            <w:rPr>
              <w:rFonts w:ascii="Calibri" w:hAnsi="Calibri" w:cs="Calibri"/>
              <w:b/>
              <w:bCs/>
              <w:spacing w:val="5"/>
              <w:sz w:val="20"/>
              <w:szCs w:val="20"/>
              <w:lang w:eastAsia="en-US" w:bidi="en-US"/>
            </w:rPr>
            <w:t>2011</w:t>
          </w:r>
        </w:p>
      </w:tc>
    </w:tr>
  </w:tbl>
  <w:p w:rsidR="003E70E7" w:rsidRPr="008B028C" w:rsidRDefault="003E70E7">
    <w:pPr>
      <w:pStyle w:val="Header"/>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0E7" w:rsidRDefault="003E70E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2"/>
    <w:lvl w:ilvl="0">
      <w:start w:val="1"/>
      <w:numFmt w:val="bullet"/>
      <w:lvlText w:val=""/>
      <w:lvlJc w:val="left"/>
      <w:pPr>
        <w:tabs>
          <w:tab w:val="num" w:pos="0"/>
        </w:tabs>
        <w:ind w:left="1800" w:hanging="360"/>
      </w:pPr>
      <w:rPr>
        <w:rFonts w:ascii="Wingdings" w:hAnsi="Wingdings"/>
      </w:rPr>
    </w:lvl>
  </w:abstractNum>
  <w:abstractNum w:abstractNumId="2">
    <w:nsid w:val="00000004"/>
    <w:multiLevelType w:val="singleLevel"/>
    <w:tmpl w:val="00000004"/>
    <w:name w:val="WW8Num4"/>
    <w:lvl w:ilvl="0">
      <w:start w:val="1"/>
      <w:numFmt w:val="bullet"/>
      <w:lvlText w:val="o"/>
      <w:lvlJc w:val="left"/>
      <w:pPr>
        <w:tabs>
          <w:tab w:val="num" w:pos="0"/>
        </w:tabs>
        <w:ind w:left="2520" w:hanging="360"/>
      </w:pPr>
      <w:rPr>
        <w:rFonts w:ascii="Courier New" w:hAnsi="Courier New" w:cs="Courier New"/>
      </w:rPr>
    </w:lvl>
  </w:abstractNum>
  <w:abstractNum w:abstractNumId="3">
    <w:nsid w:val="00000005"/>
    <w:multiLevelType w:val="multilevel"/>
    <w:tmpl w:val="00000005"/>
    <w:name w:val="WW8Num5"/>
    <w:lvl w:ilvl="0">
      <w:start w:val="1"/>
      <w:numFmt w:val="decimal"/>
      <w:lvlText w:val="%1."/>
      <w:lvlJc w:val="center"/>
      <w:pPr>
        <w:tabs>
          <w:tab w:val="num" w:pos="0"/>
        </w:tabs>
        <w:ind w:left="1800" w:hanging="360"/>
      </w:pPr>
    </w:lvl>
    <w:lvl w:ilvl="1">
      <w:start w:val="1"/>
      <w:numFmt w:val="lowerLetter"/>
      <w:lvlText w:val="%2."/>
      <w:lvlJc w:val="left"/>
      <w:pPr>
        <w:tabs>
          <w:tab w:val="num" w:pos="0"/>
        </w:tabs>
        <w:ind w:left="2520" w:hanging="360"/>
      </w:pPr>
    </w:lvl>
    <w:lvl w:ilvl="2">
      <w:start w:val="1"/>
      <w:numFmt w:val="lowerRoman"/>
      <w:lvlText w:val="%3."/>
      <w:lvlJc w:val="lef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lef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left"/>
      <w:pPr>
        <w:tabs>
          <w:tab w:val="num" w:pos="0"/>
        </w:tabs>
        <w:ind w:left="7560" w:hanging="180"/>
      </w:pPr>
    </w:lvl>
  </w:abstractNum>
  <w:abstractNum w:abstractNumId="4">
    <w:nsid w:val="00000006"/>
    <w:multiLevelType w:val="singleLevel"/>
    <w:tmpl w:val="00000006"/>
    <w:name w:val="WW8Num6"/>
    <w:lvl w:ilvl="0">
      <w:start w:val="1"/>
      <w:numFmt w:val="decimal"/>
      <w:lvlText w:val="%1."/>
      <w:lvlJc w:val="center"/>
      <w:pPr>
        <w:tabs>
          <w:tab w:val="num" w:pos="0"/>
        </w:tabs>
        <w:ind w:left="1440" w:hanging="360"/>
      </w:pPr>
    </w:lvl>
  </w:abstractNum>
  <w:abstractNum w:abstractNumId="5">
    <w:nsid w:val="00000008"/>
    <w:multiLevelType w:val="singleLevel"/>
    <w:tmpl w:val="00000008"/>
    <w:name w:val="WW8Num10"/>
    <w:lvl w:ilvl="0">
      <w:start w:val="1"/>
      <w:numFmt w:val="decimal"/>
      <w:lvlText w:val="%1."/>
      <w:lvlJc w:val="center"/>
      <w:pPr>
        <w:tabs>
          <w:tab w:val="num" w:pos="0"/>
        </w:tabs>
        <w:ind w:left="1440" w:hanging="360"/>
      </w:pPr>
    </w:lvl>
  </w:abstractNum>
  <w:abstractNum w:abstractNumId="6">
    <w:nsid w:val="00000009"/>
    <w:multiLevelType w:val="singleLevel"/>
    <w:tmpl w:val="00000009"/>
    <w:name w:val="WW8Num11"/>
    <w:lvl w:ilvl="0">
      <w:start w:val="1"/>
      <w:numFmt w:val="bullet"/>
      <w:lvlText w:val="o"/>
      <w:lvlJc w:val="left"/>
      <w:pPr>
        <w:tabs>
          <w:tab w:val="num" w:pos="0"/>
        </w:tabs>
        <w:ind w:left="2520" w:hanging="360"/>
      </w:pPr>
      <w:rPr>
        <w:rFonts w:ascii="Courier New" w:hAnsi="Courier New" w:cs="Courier New"/>
      </w:rPr>
    </w:lvl>
  </w:abstractNum>
  <w:abstractNum w:abstractNumId="7">
    <w:nsid w:val="0000000A"/>
    <w:multiLevelType w:val="singleLevel"/>
    <w:tmpl w:val="0000000A"/>
    <w:name w:val="WW8Num13"/>
    <w:lvl w:ilvl="0">
      <w:start w:val="1"/>
      <w:numFmt w:val="bullet"/>
      <w:lvlText w:val=""/>
      <w:lvlJc w:val="left"/>
      <w:pPr>
        <w:tabs>
          <w:tab w:val="num" w:pos="0"/>
        </w:tabs>
        <w:ind w:left="2880" w:hanging="360"/>
      </w:pPr>
      <w:rPr>
        <w:rFonts w:ascii="Symbol" w:hAnsi="Symbol"/>
      </w:rPr>
    </w:lvl>
  </w:abstractNum>
  <w:abstractNum w:abstractNumId="8">
    <w:nsid w:val="0000000B"/>
    <w:multiLevelType w:val="singleLevel"/>
    <w:tmpl w:val="0000000B"/>
    <w:name w:val="WW8Num14"/>
    <w:lvl w:ilvl="0">
      <w:start w:val="1"/>
      <w:numFmt w:val="decimal"/>
      <w:lvlText w:val="%1)"/>
      <w:lvlJc w:val="left"/>
      <w:pPr>
        <w:tabs>
          <w:tab w:val="num" w:pos="0"/>
        </w:tabs>
        <w:ind w:left="2160" w:hanging="360"/>
      </w:pPr>
      <w:rPr>
        <w:b/>
        <w:bCs/>
      </w:rPr>
    </w:lvl>
  </w:abstractNum>
  <w:abstractNum w:abstractNumId="9">
    <w:nsid w:val="0000000C"/>
    <w:multiLevelType w:val="singleLevel"/>
    <w:tmpl w:val="0000000C"/>
    <w:name w:val="WW8Num15"/>
    <w:lvl w:ilvl="0">
      <w:start w:val="1"/>
      <w:numFmt w:val="decimal"/>
      <w:lvlText w:val="%1."/>
      <w:lvlJc w:val="center"/>
      <w:pPr>
        <w:tabs>
          <w:tab w:val="num" w:pos="0"/>
        </w:tabs>
        <w:ind w:left="1800" w:hanging="360"/>
      </w:pPr>
    </w:lvl>
  </w:abstractNum>
  <w:abstractNum w:abstractNumId="10">
    <w:nsid w:val="0000000D"/>
    <w:multiLevelType w:val="singleLevel"/>
    <w:tmpl w:val="DF14AEF8"/>
    <w:name w:val="WW8Num16"/>
    <w:lvl w:ilvl="0">
      <w:start w:val="1"/>
      <w:numFmt w:val="upperRoman"/>
      <w:lvlText w:val="%1."/>
      <w:lvlJc w:val="left"/>
      <w:pPr>
        <w:tabs>
          <w:tab w:val="num" w:pos="0"/>
        </w:tabs>
        <w:ind w:left="1440" w:hanging="360"/>
      </w:pPr>
      <w:rPr>
        <w:b w:val="0"/>
        <w:bCs w:val="0"/>
        <w:sz w:val="24"/>
        <w:szCs w:val="24"/>
      </w:rPr>
    </w:lvl>
  </w:abstractNum>
  <w:abstractNum w:abstractNumId="11">
    <w:nsid w:val="0000000E"/>
    <w:multiLevelType w:val="multilevel"/>
    <w:tmpl w:val="0000000E"/>
    <w:name w:val="WW8Num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0000000F"/>
    <w:multiLevelType w:val="singleLevel"/>
    <w:tmpl w:val="0000000F"/>
    <w:name w:val="WW8Num18"/>
    <w:lvl w:ilvl="0">
      <w:start w:val="1"/>
      <w:numFmt w:val="decimal"/>
      <w:lvlText w:val="%1-"/>
      <w:lvlJc w:val="left"/>
      <w:pPr>
        <w:tabs>
          <w:tab w:val="num" w:pos="0"/>
        </w:tabs>
        <w:ind w:left="720" w:hanging="360"/>
      </w:pPr>
    </w:lvl>
  </w:abstractNum>
  <w:abstractNum w:abstractNumId="13">
    <w:nsid w:val="00000010"/>
    <w:multiLevelType w:val="singleLevel"/>
    <w:tmpl w:val="00000010"/>
    <w:name w:val="WW8Num19"/>
    <w:lvl w:ilvl="0">
      <w:start w:val="1"/>
      <w:numFmt w:val="decimal"/>
      <w:lvlText w:val="%1."/>
      <w:lvlJc w:val="left"/>
      <w:pPr>
        <w:tabs>
          <w:tab w:val="num" w:pos="0"/>
        </w:tabs>
        <w:ind w:left="2160" w:hanging="360"/>
      </w:pPr>
    </w:lvl>
  </w:abstractNum>
  <w:abstractNum w:abstractNumId="14">
    <w:nsid w:val="00000011"/>
    <w:multiLevelType w:val="singleLevel"/>
    <w:tmpl w:val="00000011"/>
    <w:name w:val="WW8Num20"/>
    <w:lvl w:ilvl="0">
      <w:start w:val="1"/>
      <w:numFmt w:val="decimal"/>
      <w:lvlText w:val="%1."/>
      <w:lvlJc w:val="center"/>
      <w:pPr>
        <w:tabs>
          <w:tab w:val="num" w:pos="0"/>
        </w:tabs>
        <w:ind w:left="2160" w:hanging="360"/>
      </w:pPr>
    </w:lvl>
  </w:abstractNum>
  <w:abstractNum w:abstractNumId="15">
    <w:nsid w:val="00000012"/>
    <w:multiLevelType w:val="multilevel"/>
    <w:tmpl w:val="00000012"/>
    <w:name w:val="WW8Num21"/>
    <w:lvl w:ilvl="0">
      <w:start w:val="1"/>
      <w:numFmt w:val="decimal"/>
      <w:lvlText w:val="%1."/>
      <w:lvlJc w:val="center"/>
      <w:pPr>
        <w:tabs>
          <w:tab w:val="num" w:pos="0"/>
        </w:tabs>
        <w:ind w:left="1440" w:hanging="360"/>
      </w:pPr>
    </w:lvl>
    <w:lvl w:ilvl="1">
      <w:start w:val="1"/>
      <w:numFmt w:val="lowerLetter"/>
      <w:lvlText w:val="%2."/>
      <w:lvlJc w:val="left"/>
      <w:pPr>
        <w:tabs>
          <w:tab w:val="num" w:pos="0"/>
        </w:tabs>
        <w:ind w:left="2160" w:hanging="360"/>
      </w:pPr>
    </w:lvl>
    <w:lvl w:ilvl="2">
      <w:start w:val="1"/>
      <w:numFmt w:val="bullet"/>
      <w:lvlText w:val="o"/>
      <w:lvlJc w:val="left"/>
      <w:pPr>
        <w:tabs>
          <w:tab w:val="num" w:pos="0"/>
        </w:tabs>
        <w:ind w:left="2880" w:hanging="180"/>
      </w:pPr>
      <w:rPr>
        <w:rFonts w:ascii="Courier New" w:hAnsi="Courier New" w:cs="Courier New"/>
        <w:b/>
        <w:bCs/>
        <w:sz w:val="26"/>
        <w:szCs w:val="26"/>
      </w:r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lef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left"/>
      <w:pPr>
        <w:tabs>
          <w:tab w:val="num" w:pos="0"/>
        </w:tabs>
        <w:ind w:left="7200" w:hanging="180"/>
      </w:pPr>
    </w:lvl>
  </w:abstractNum>
  <w:abstractNum w:abstractNumId="16">
    <w:nsid w:val="00000015"/>
    <w:multiLevelType w:val="multilevel"/>
    <w:tmpl w:val="2F4A7E22"/>
    <w:lvl w:ilvl="0">
      <w:start w:val="1"/>
      <w:numFmt w:val="decimal"/>
      <w:lvlText w:val="%1)"/>
      <w:lvlJc w:val="left"/>
      <w:pPr>
        <w:tabs>
          <w:tab w:val="num" w:pos="360"/>
        </w:tabs>
        <w:ind w:left="360" w:firstLine="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000A3451"/>
    <w:multiLevelType w:val="hybridMultilevel"/>
    <w:tmpl w:val="A8AEA8A0"/>
    <w:lvl w:ilvl="0" w:tplc="23303C62">
      <w:start w:val="1"/>
      <w:numFmt w:val="bullet"/>
      <w:lvlText w:val="o"/>
      <w:lvlJc w:val="left"/>
      <w:pPr>
        <w:ind w:left="1440" w:hanging="360"/>
      </w:pPr>
      <w:rPr>
        <w:rFonts w:ascii="Courier New" w:hAnsi="Courier New" w:cs="Courier New" w:hint="default"/>
      </w:rPr>
    </w:lvl>
    <w:lvl w:ilvl="1" w:tplc="EB805440" w:tentative="1">
      <w:start w:val="1"/>
      <w:numFmt w:val="bullet"/>
      <w:lvlText w:val="o"/>
      <w:lvlJc w:val="left"/>
      <w:pPr>
        <w:ind w:left="2160" w:hanging="360"/>
      </w:pPr>
      <w:rPr>
        <w:rFonts w:ascii="Courier New" w:hAnsi="Courier New" w:cs="Courier New" w:hint="default"/>
      </w:rPr>
    </w:lvl>
    <w:lvl w:ilvl="2" w:tplc="7388919E" w:tentative="1">
      <w:start w:val="1"/>
      <w:numFmt w:val="bullet"/>
      <w:lvlText w:val=""/>
      <w:lvlJc w:val="left"/>
      <w:pPr>
        <w:ind w:left="2880" w:hanging="360"/>
      </w:pPr>
      <w:rPr>
        <w:rFonts w:ascii="Wingdings" w:hAnsi="Wingdings" w:hint="default"/>
      </w:rPr>
    </w:lvl>
    <w:lvl w:ilvl="3" w:tplc="C8C6D78C" w:tentative="1">
      <w:start w:val="1"/>
      <w:numFmt w:val="bullet"/>
      <w:lvlText w:val=""/>
      <w:lvlJc w:val="left"/>
      <w:pPr>
        <w:ind w:left="3600" w:hanging="360"/>
      </w:pPr>
      <w:rPr>
        <w:rFonts w:ascii="Symbol" w:hAnsi="Symbol" w:hint="default"/>
      </w:rPr>
    </w:lvl>
    <w:lvl w:ilvl="4" w:tplc="D41CC0A0" w:tentative="1">
      <w:start w:val="1"/>
      <w:numFmt w:val="bullet"/>
      <w:lvlText w:val="o"/>
      <w:lvlJc w:val="left"/>
      <w:pPr>
        <w:ind w:left="4320" w:hanging="360"/>
      </w:pPr>
      <w:rPr>
        <w:rFonts w:ascii="Courier New" w:hAnsi="Courier New" w:cs="Courier New" w:hint="default"/>
      </w:rPr>
    </w:lvl>
    <w:lvl w:ilvl="5" w:tplc="2D3A99DC" w:tentative="1">
      <w:start w:val="1"/>
      <w:numFmt w:val="bullet"/>
      <w:lvlText w:val=""/>
      <w:lvlJc w:val="left"/>
      <w:pPr>
        <w:ind w:left="5040" w:hanging="360"/>
      </w:pPr>
      <w:rPr>
        <w:rFonts w:ascii="Wingdings" w:hAnsi="Wingdings" w:hint="default"/>
      </w:rPr>
    </w:lvl>
    <w:lvl w:ilvl="6" w:tplc="1B282676" w:tentative="1">
      <w:start w:val="1"/>
      <w:numFmt w:val="bullet"/>
      <w:lvlText w:val=""/>
      <w:lvlJc w:val="left"/>
      <w:pPr>
        <w:ind w:left="5760" w:hanging="360"/>
      </w:pPr>
      <w:rPr>
        <w:rFonts w:ascii="Symbol" w:hAnsi="Symbol" w:hint="default"/>
      </w:rPr>
    </w:lvl>
    <w:lvl w:ilvl="7" w:tplc="EC96F8F0" w:tentative="1">
      <w:start w:val="1"/>
      <w:numFmt w:val="bullet"/>
      <w:lvlText w:val="o"/>
      <w:lvlJc w:val="left"/>
      <w:pPr>
        <w:ind w:left="6480" w:hanging="360"/>
      </w:pPr>
      <w:rPr>
        <w:rFonts w:ascii="Courier New" w:hAnsi="Courier New" w:cs="Courier New" w:hint="default"/>
      </w:rPr>
    </w:lvl>
    <w:lvl w:ilvl="8" w:tplc="D46005A6" w:tentative="1">
      <w:start w:val="1"/>
      <w:numFmt w:val="bullet"/>
      <w:lvlText w:val=""/>
      <w:lvlJc w:val="left"/>
      <w:pPr>
        <w:ind w:left="7200" w:hanging="360"/>
      </w:pPr>
      <w:rPr>
        <w:rFonts w:ascii="Wingdings" w:hAnsi="Wingdings" w:hint="default"/>
      </w:rPr>
    </w:lvl>
  </w:abstractNum>
  <w:abstractNum w:abstractNumId="18">
    <w:nsid w:val="158A0ED6"/>
    <w:multiLevelType w:val="hybridMultilevel"/>
    <w:tmpl w:val="A8A65C8C"/>
    <w:lvl w:ilvl="0" w:tplc="5CE29DA4">
      <w:start w:val="1"/>
      <w:numFmt w:val="bullet"/>
      <w:lvlText w:val="o"/>
      <w:lvlJc w:val="left"/>
      <w:pPr>
        <w:ind w:left="1440" w:hanging="360"/>
      </w:pPr>
      <w:rPr>
        <w:rFonts w:ascii="Courier New" w:hAnsi="Courier New" w:cs="Courier New" w:hint="default"/>
      </w:rPr>
    </w:lvl>
    <w:lvl w:ilvl="1" w:tplc="2DFA235C" w:tentative="1">
      <w:start w:val="1"/>
      <w:numFmt w:val="bullet"/>
      <w:lvlText w:val="o"/>
      <w:lvlJc w:val="left"/>
      <w:pPr>
        <w:ind w:left="2160" w:hanging="360"/>
      </w:pPr>
      <w:rPr>
        <w:rFonts w:ascii="Courier New" w:hAnsi="Courier New" w:cs="Courier New" w:hint="default"/>
      </w:rPr>
    </w:lvl>
    <w:lvl w:ilvl="2" w:tplc="DA86E676" w:tentative="1">
      <w:start w:val="1"/>
      <w:numFmt w:val="bullet"/>
      <w:lvlText w:val=""/>
      <w:lvlJc w:val="left"/>
      <w:pPr>
        <w:ind w:left="2880" w:hanging="360"/>
      </w:pPr>
      <w:rPr>
        <w:rFonts w:ascii="Wingdings" w:hAnsi="Wingdings" w:hint="default"/>
      </w:rPr>
    </w:lvl>
    <w:lvl w:ilvl="3" w:tplc="C7489C00" w:tentative="1">
      <w:start w:val="1"/>
      <w:numFmt w:val="bullet"/>
      <w:lvlText w:val=""/>
      <w:lvlJc w:val="left"/>
      <w:pPr>
        <w:ind w:left="3600" w:hanging="360"/>
      </w:pPr>
      <w:rPr>
        <w:rFonts w:ascii="Symbol" w:hAnsi="Symbol" w:hint="default"/>
      </w:rPr>
    </w:lvl>
    <w:lvl w:ilvl="4" w:tplc="23B8A464" w:tentative="1">
      <w:start w:val="1"/>
      <w:numFmt w:val="bullet"/>
      <w:lvlText w:val="o"/>
      <w:lvlJc w:val="left"/>
      <w:pPr>
        <w:ind w:left="4320" w:hanging="360"/>
      </w:pPr>
      <w:rPr>
        <w:rFonts w:ascii="Courier New" w:hAnsi="Courier New" w:cs="Courier New" w:hint="default"/>
      </w:rPr>
    </w:lvl>
    <w:lvl w:ilvl="5" w:tplc="28E092FE" w:tentative="1">
      <w:start w:val="1"/>
      <w:numFmt w:val="bullet"/>
      <w:lvlText w:val=""/>
      <w:lvlJc w:val="left"/>
      <w:pPr>
        <w:ind w:left="5040" w:hanging="360"/>
      </w:pPr>
      <w:rPr>
        <w:rFonts w:ascii="Wingdings" w:hAnsi="Wingdings" w:hint="default"/>
      </w:rPr>
    </w:lvl>
    <w:lvl w:ilvl="6" w:tplc="863AFCB8" w:tentative="1">
      <w:start w:val="1"/>
      <w:numFmt w:val="bullet"/>
      <w:lvlText w:val=""/>
      <w:lvlJc w:val="left"/>
      <w:pPr>
        <w:ind w:left="5760" w:hanging="360"/>
      </w:pPr>
      <w:rPr>
        <w:rFonts w:ascii="Symbol" w:hAnsi="Symbol" w:hint="default"/>
      </w:rPr>
    </w:lvl>
    <w:lvl w:ilvl="7" w:tplc="D16EFCB0" w:tentative="1">
      <w:start w:val="1"/>
      <w:numFmt w:val="bullet"/>
      <w:lvlText w:val="o"/>
      <w:lvlJc w:val="left"/>
      <w:pPr>
        <w:ind w:left="6480" w:hanging="360"/>
      </w:pPr>
      <w:rPr>
        <w:rFonts w:ascii="Courier New" w:hAnsi="Courier New" w:cs="Courier New" w:hint="default"/>
      </w:rPr>
    </w:lvl>
    <w:lvl w:ilvl="8" w:tplc="B1AA7412" w:tentative="1">
      <w:start w:val="1"/>
      <w:numFmt w:val="bullet"/>
      <w:lvlText w:val=""/>
      <w:lvlJc w:val="left"/>
      <w:pPr>
        <w:ind w:left="7200" w:hanging="360"/>
      </w:pPr>
      <w:rPr>
        <w:rFonts w:ascii="Wingdings" w:hAnsi="Wingdings" w:hint="default"/>
      </w:rPr>
    </w:lvl>
  </w:abstractNum>
  <w:abstractNum w:abstractNumId="19">
    <w:nsid w:val="38013217"/>
    <w:multiLevelType w:val="hybridMultilevel"/>
    <w:tmpl w:val="BA8E7CBC"/>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20">
    <w:nsid w:val="4B36187D"/>
    <w:multiLevelType w:val="multilevel"/>
    <w:tmpl w:val="64905C88"/>
    <w:lvl w:ilvl="0">
      <w:start w:val="1"/>
      <w:numFmt w:val="bullet"/>
      <w:lvlText w:val="o"/>
      <w:lvlJc w:val="left"/>
      <w:pPr>
        <w:tabs>
          <w:tab w:val="num" w:pos="0"/>
        </w:tabs>
        <w:ind w:left="1800" w:hanging="360"/>
      </w:pPr>
      <w:rPr>
        <w:rFonts w:ascii="Courier New" w:hAnsi="Courier New" w:cs="Courier New" w:hint="default"/>
      </w:rPr>
    </w:lvl>
    <w:lvl w:ilvl="1">
      <w:start w:val="1"/>
      <w:numFmt w:val="lowerLetter"/>
      <w:lvlText w:val="%2."/>
      <w:lvlJc w:val="left"/>
      <w:pPr>
        <w:tabs>
          <w:tab w:val="num" w:pos="0"/>
        </w:tabs>
        <w:ind w:left="2520" w:hanging="360"/>
      </w:pPr>
    </w:lvl>
    <w:lvl w:ilvl="2">
      <w:start w:val="1"/>
      <w:numFmt w:val="lowerRoman"/>
      <w:lvlText w:val="%3."/>
      <w:lvlJc w:val="left"/>
      <w:pPr>
        <w:tabs>
          <w:tab w:val="num" w:pos="0"/>
        </w:tabs>
        <w:ind w:left="3240" w:hanging="180"/>
      </w:pPr>
    </w:lvl>
    <w:lvl w:ilvl="3">
      <w:start w:val="1"/>
      <w:numFmt w:val="decimal"/>
      <w:lvlText w:val="%4."/>
      <w:lvlJc w:val="left"/>
      <w:pPr>
        <w:tabs>
          <w:tab w:val="num" w:pos="0"/>
        </w:tabs>
        <w:ind w:left="3960" w:hanging="360"/>
      </w:pPr>
    </w:lvl>
    <w:lvl w:ilvl="4">
      <w:start w:val="1"/>
      <w:numFmt w:val="lowerLetter"/>
      <w:lvlText w:val="%5."/>
      <w:lvlJc w:val="left"/>
      <w:pPr>
        <w:tabs>
          <w:tab w:val="num" w:pos="0"/>
        </w:tabs>
        <w:ind w:left="4680" w:hanging="360"/>
      </w:pPr>
    </w:lvl>
    <w:lvl w:ilvl="5">
      <w:start w:val="1"/>
      <w:numFmt w:val="lowerRoman"/>
      <w:lvlText w:val="%6."/>
      <w:lvlJc w:val="left"/>
      <w:pPr>
        <w:tabs>
          <w:tab w:val="num" w:pos="0"/>
        </w:tabs>
        <w:ind w:left="5400" w:hanging="180"/>
      </w:pPr>
    </w:lvl>
    <w:lvl w:ilvl="6">
      <w:start w:val="1"/>
      <w:numFmt w:val="decimal"/>
      <w:lvlText w:val="%7."/>
      <w:lvlJc w:val="left"/>
      <w:pPr>
        <w:tabs>
          <w:tab w:val="num" w:pos="0"/>
        </w:tabs>
        <w:ind w:left="6120" w:hanging="360"/>
      </w:pPr>
    </w:lvl>
    <w:lvl w:ilvl="7">
      <w:start w:val="1"/>
      <w:numFmt w:val="lowerLetter"/>
      <w:lvlText w:val="%8."/>
      <w:lvlJc w:val="left"/>
      <w:pPr>
        <w:tabs>
          <w:tab w:val="num" w:pos="0"/>
        </w:tabs>
        <w:ind w:left="6840" w:hanging="360"/>
      </w:pPr>
    </w:lvl>
    <w:lvl w:ilvl="8">
      <w:start w:val="1"/>
      <w:numFmt w:val="lowerRoman"/>
      <w:lvlText w:val="%9."/>
      <w:lvlJc w:val="left"/>
      <w:pPr>
        <w:tabs>
          <w:tab w:val="num" w:pos="0"/>
        </w:tabs>
        <w:ind w:left="7560" w:hanging="180"/>
      </w:pPr>
    </w:lvl>
  </w:abstractNum>
  <w:abstractNum w:abstractNumId="21">
    <w:nsid w:val="67573EED"/>
    <w:multiLevelType w:val="hybridMultilevel"/>
    <w:tmpl w:val="877C0392"/>
    <w:lvl w:ilvl="0" w:tplc="F8DEE322">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79725515"/>
    <w:multiLevelType w:val="hybridMultilevel"/>
    <w:tmpl w:val="77488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21"/>
  </w:num>
  <w:num w:numId="4">
    <w:abstractNumId w:val="18"/>
  </w:num>
  <w:num w:numId="5">
    <w:abstractNumId w:val="17"/>
  </w:num>
  <w:num w:numId="6">
    <w:abstractNumId w:val="20"/>
  </w:num>
  <w:num w:numId="7">
    <w:abstractNumId w:val="19"/>
  </w:num>
  <w:num w:numId="8">
    <w:abstractNumId w:val="2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stylePaneFormatFilter w:val="0000"/>
  <w:doNotTrackFormatting/>
  <w:defaultTabStop w:val="720"/>
  <w:defaultTableStyle w:val="Normal"/>
  <w:drawingGridHorizontalSpacing w:val="225"/>
  <w:drawingGridVerticalSpacing w:val="0"/>
  <w:displayHorizontalDrawingGridEvery w:val="0"/>
  <w:displayVerticalDrawingGridEvery w:val="0"/>
  <w:characterSpacingControl w:val="doNotCompress"/>
  <w:hdrShapeDefaults>
    <o:shapedefaults v:ext="edit" spidmax="16386">
      <o:colormru v:ext="edit" colors="green"/>
    </o:shapedefaults>
  </w:hdrShapeDefaults>
  <w:footnotePr>
    <w:footnote w:id="0"/>
    <w:footnote w:id="1"/>
  </w:footnotePr>
  <w:endnotePr>
    <w:endnote w:id="0"/>
    <w:endnote w:id="1"/>
  </w:endnotePr>
  <w:compat/>
  <w:rsids>
    <w:rsidRoot w:val="00FD4B14"/>
    <w:rsid w:val="000020E7"/>
    <w:rsid w:val="00032660"/>
    <w:rsid w:val="00036EBC"/>
    <w:rsid w:val="00052C5C"/>
    <w:rsid w:val="00052EBE"/>
    <w:rsid w:val="00064366"/>
    <w:rsid w:val="0007117E"/>
    <w:rsid w:val="00082303"/>
    <w:rsid w:val="00094D8E"/>
    <w:rsid w:val="00097DD1"/>
    <w:rsid w:val="000D27DF"/>
    <w:rsid w:val="000E03A4"/>
    <w:rsid w:val="000F087B"/>
    <w:rsid w:val="000F1443"/>
    <w:rsid w:val="000F23B9"/>
    <w:rsid w:val="000F2F28"/>
    <w:rsid w:val="0011587D"/>
    <w:rsid w:val="00123E1F"/>
    <w:rsid w:val="001367D4"/>
    <w:rsid w:val="0015783F"/>
    <w:rsid w:val="00165038"/>
    <w:rsid w:val="0018068E"/>
    <w:rsid w:val="001971AE"/>
    <w:rsid w:val="001A14C5"/>
    <w:rsid w:val="001A587E"/>
    <w:rsid w:val="001C2070"/>
    <w:rsid w:val="001C3F68"/>
    <w:rsid w:val="001C40B7"/>
    <w:rsid w:val="001D32CC"/>
    <w:rsid w:val="001D572D"/>
    <w:rsid w:val="001E3D6C"/>
    <w:rsid w:val="001E4B48"/>
    <w:rsid w:val="00202087"/>
    <w:rsid w:val="002114CA"/>
    <w:rsid w:val="00211E40"/>
    <w:rsid w:val="002323CA"/>
    <w:rsid w:val="00234E98"/>
    <w:rsid w:val="00242102"/>
    <w:rsid w:val="00246F95"/>
    <w:rsid w:val="00250F30"/>
    <w:rsid w:val="0025129C"/>
    <w:rsid w:val="00252D41"/>
    <w:rsid w:val="00262CD0"/>
    <w:rsid w:val="002A2726"/>
    <w:rsid w:val="002B3BC1"/>
    <w:rsid w:val="002C1212"/>
    <w:rsid w:val="002C46A8"/>
    <w:rsid w:val="002D7027"/>
    <w:rsid w:val="002E34AF"/>
    <w:rsid w:val="002E5F93"/>
    <w:rsid w:val="002E6983"/>
    <w:rsid w:val="002E7E69"/>
    <w:rsid w:val="002F4B8B"/>
    <w:rsid w:val="002F59FC"/>
    <w:rsid w:val="00305236"/>
    <w:rsid w:val="00305375"/>
    <w:rsid w:val="003075BB"/>
    <w:rsid w:val="00312B70"/>
    <w:rsid w:val="003201A4"/>
    <w:rsid w:val="003304FC"/>
    <w:rsid w:val="0037036A"/>
    <w:rsid w:val="003876D8"/>
    <w:rsid w:val="003A7CCB"/>
    <w:rsid w:val="003C21CF"/>
    <w:rsid w:val="003D48BD"/>
    <w:rsid w:val="003E70E7"/>
    <w:rsid w:val="003F0470"/>
    <w:rsid w:val="004154F1"/>
    <w:rsid w:val="0042744A"/>
    <w:rsid w:val="00433C41"/>
    <w:rsid w:val="004360BC"/>
    <w:rsid w:val="0046390B"/>
    <w:rsid w:val="00470760"/>
    <w:rsid w:val="004728E8"/>
    <w:rsid w:val="004A2806"/>
    <w:rsid w:val="004A4BDF"/>
    <w:rsid w:val="004C270D"/>
    <w:rsid w:val="004D2FB4"/>
    <w:rsid w:val="004D56AD"/>
    <w:rsid w:val="004D77FB"/>
    <w:rsid w:val="004E065D"/>
    <w:rsid w:val="004E2932"/>
    <w:rsid w:val="004E5E36"/>
    <w:rsid w:val="004F1A2F"/>
    <w:rsid w:val="004F3884"/>
    <w:rsid w:val="004F5114"/>
    <w:rsid w:val="004F6AAB"/>
    <w:rsid w:val="005029F4"/>
    <w:rsid w:val="005126F5"/>
    <w:rsid w:val="00515E1A"/>
    <w:rsid w:val="00517C62"/>
    <w:rsid w:val="005229E4"/>
    <w:rsid w:val="005251FB"/>
    <w:rsid w:val="00525F74"/>
    <w:rsid w:val="005423C2"/>
    <w:rsid w:val="005459D1"/>
    <w:rsid w:val="00546DDB"/>
    <w:rsid w:val="00547C67"/>
    <w:rsid w:val="00567004"/>
    <w:rsid w:val="00570C8B"/>
    <w:rsid w:val="00573AA6"/>
    <w:rsid w:val="00586CF5"/>
    <w:rsid w:val="005918DE"/>
    <w:rsid w:val="005B006F"/>
    <w:rsid w:val="005B226A"/>
    <w:rsid w:val="005C36A3"/>
    <w:rsid w:val="005D3BCA"/>
    <w:rsid w:val="005D7BA9"/>
    <w:rsid w:val="005E07FB"/>
    <w:rsid w:val="005E2060"/>
    <w:rsid w:val="005F402A"/>
    <w:rsid w:val="0060092A"/>
    <w:rsid w:val="00625B86"/>
    <w:rsid w:val="006270E6"/>
    <w:rsid w:val="00634CF2"/>
    <w:rsid w:val="00640630"/>
    <w:rsid w:val="00643760"/>
    <w:rsid w:val="006474E6"/>
    <w:rsid w:val="00647648"/>
    <w:rsid w:val="00650191"/>
    <w:rsid w:val="00651375"/>
    <w:rsid w:val="00652DE8"/>
    <w:rsid w:val="006546E4"/>
    <w:rsid w:val="00655FF0"/>
    <w:rsid w:val="00662423"/>
    <w:rsid w:val="006724BF"/>
    <w:rsid w:val="006725AB"/>
    <w:rsid w:val="00676E75"/>
    <w:rsid w:val="006838A2"/>
    <w:rsid w:val="006943AE"/>
    <w:rsid w:val="006A40B5"/>
    <w:rsid w:val="006D09C8"/>
    <w:rsid w:val="006E40B2"/>
    <w:rsid w:val="0070637F"/>
    <w:rsid w:val="0071027A"/>
    <w:rsid w:val="00731083"/>
    <w:rsid w:val="007361B8"/>
    <w:rsid w:val="00742EA0"/>
    <w:rsid w:val="00751C0D"/>
    <w:rsid w:val="00751C50"/>
    <w:rsid w:val="007578C0"/>
    <w:rsid w:val="00762142"/>
    <w:rsid w:val="0076329D"/>
    <w:rsid w:val="00773528"/>
    <w:rsid w:val="00776BB9"/>
    <w:rsid w:val="00781570"/>
    <w:rsid w:val="007A668C"/>
    <w:rsid w:val="007B0002"/>
    <w:rsid w:val="007B2751"/>
    <w:rsid w:val="007E1BDF"/>
    <w:rsid w:val="007E7CB0"/>
    <w:rsid w:val="007F0FD9"/>
    <w:rsid w:val="007F72EC"/>
    <w:rsid w:val="0080414E"/>
    <w:rsid w:val="00807F32"/>
    <w:rsid w:val="00814336"/>
    <w:rsid w:val="00816C22"/>
    <w:rsid w:val="00821BE3"/>
    <w:rsid w:val="00832E60"/>
    <w:rsid w:val="0084139C"/>
    <w:rsid w:val="00845380"/>
    <w:rsid w:val="00856A82"/>
    <w:rsid w:val="00871612"/>
    <w:rsid w:val="008771AF"/>
    <w:rsid w:val="0087789B"/>
    <w:rsid w:val="008A00FF"/>
    <w:rsid w:val="008B028C"/>
    <w:rsid w:val="008D0BDD"/>
    <w:rsid w:val="008D1BF0"/>
    <w:rsid w:val="008E127F"/>
    <w:rsid w:val="008E3860"/>
    <w:rsid w:val="008E42EE"/>
    <w:rsid w:val="008F2F2E"/>
    <w:rsid w:val="008F504A"/>
    <w:rsid w:val="008F6F92"/>
    <w:rsid w:val="0090141D"/>
    <w:rsid w:val="009137FD"/>
    <w:rsid w:val="009145C6"/>
    <w:rsid w:val="009276E0"/>
    <w:rsid w:val="00930C53"/>
    <w:rsid w:val="0095272E"/>
    <w:rsid w:val="0095328D"/>
    <w:rsid w:val="00981E17"/>
    <w:rsid w:val="009A0A3F"/>
    <w:rsid w:val="009A1651"/>
    <w:rsid w:val="009C024D"/>
    <w:rsid w:val="009D262F"/>
    <w:rsid w:val="009D395D"/>
    <w:rsid w:val="009E3403"/>
    <w:rsid w:val="009F2EF9"/>
    <w:rsid w:val="00A077F4"/>
    <w:rsid w:val="00A16BF1"/>
    <w:rsid w:val="00A21FA7"/>
    <w:rsid w:val="00A333A6"/>
    <w:rsid w:val="00A40BAE"/>
    <w:rsid w:val="00A46E32"/>
    <w:rsid w:val="00A47A31"/>
    <w:rsid w:val="00A916C6"/>
    <w:rsid w:val="00AA1FC3"/>
    <w:rsid w:val="00AA3006"/>
    <w:rsid w:val="00AC0AAB"/>
    <w:rsid w:val="00AF34D1"/>
    <w:rsid w:val="00AF60F3"/>
    <w:rsid w:val="00AF6754"/>
    <w:rsid w:val="00B06A14"/>
    <w:rsid w:val="00B2445D"/>
    <w:rsid w:val="00B308A1"/>
    <w:rsid w:val="00B5370A"/>
    <w:rsid w:val="00B6233F"/>
    <w:rsid w:val="00B6647F"/>
    <w:rsid w:val="00B66A61"/>
    <w:rsid w:val="00B76E09"/>
    <w:rsid w:val="00B84A68"/>
    <w:rsid w:val="00B85551"/>
    <w:rsid w:val="00BA37F3"/>
    <w:rsid w:val="00BD0099"/>
    <w:rsid w:val="00BD2331"/>
    <w:rsid w:val="00BD3250"/>
    <w:rsid w:val="00C0166A"/>
    <w:rsid w:val="00C01DE8"/>
    <w:rsid w:val="00C07AE8"/>
    <w:rsid w:val="00C17E69"/>
    <w:rsid w:val="00C271BA"/>
    <w:rsid w:val="00C33495"/>
    <w:rsid w:val="00C4529C"/>
    <w:rsid w:val="00C532B6"/>
    <w:rsid w:val="00C71270"/>
    <w:rsid w:val="00C747AD"/>
    <w:rsid w:val="00C747D3"/>
    <w:rsid w:val="00C81B7D"/>
    <w:rsid w:val="00C82159"/>
    <w:rsid w:val="00CA66E2"/>
    <w:rsid w:val="00CB7BF5"/>
    <w:rsid w:val="00CD225D"/>
    <w:rsid w:val="00CD2636"/>
    <w:rsid w:val="00CD41EB"/>
    <w:rsid w:val="00CD791B"/>
    <w:rsid w:val="00CD7BCD"/>
    <w:rsid w:val="00CE1AE5"/>
    <w:rsid w:val="00CE3A86"/>
    <w:rsid w:val="00CF04DC"/>
    <w:rsid w:val="00CF1C2F"/>
    <w:rsid w:val="00CF4019"/>
    <w:rsid w:val="00D156FB"/>
    <w:rsid w:val="00D16EF3"/>
    <w:rsid w:val="00D278C6"/>
    <w:rsid w:val="00D31FCF"/>
    <w:rsid w:val="00D40697"/>
    <w:rsid w:val="00D43142"/>
    <w:rsid w:val="00D508B3"/>
    <w:rsid w:val="00D95BE5"/>
    <w:rsid w:val="00DA2265"/>
    <w:rsid w:val="00DA731F"/>
    <w:rsid w:val="00DD2C21"/>
    <w:rsid w:val="00DD6941"/>
    <w:rsid w:val="00DD7FCE"/>
    <w:rsid w:val="00DE1837"/>
    <w:rsid w:val="00DE2F7F"/>
    <w:rsid w:val="00DF3F79"/>
    <w:rsid w:val="00E057CE"/>
    <w:rsid w:val="00E0621A"/>
    <w:rsid w:val="00E11591"/>
    <w:rsid w:val="00E1757D"/>
    <w:rsid w:val="00E20344"/>
    <w:rsid w:val="00E2717F"/>
    <w:rsid w:val="00E370B8"/>
    <w:rsid w:val="00E407BC"/>
    <w:rsid w:val="00E5604A"/>
    <w:rsid w:val="00E61851"/>
    <w:rsid w:val="00E65A02"/>
    <w:rsid w:val="00E66FA0"/>
    <w:rsid w:val="00E75E7E"/>
    <w:rsid w:val="00E84140"/>
    <w:rsid w:val="00EA5E4A"/>
    <w:rsid w:val="00EB0876"/>
    <w:rsid w:val="00EB7976"/>
    <w:rsid w:val="00ED28E7"/>
    <w:rsid w:val="00F047E6"/>
    <w:rsid w:val="00F05920"/>
    <w:rsid w:val="00F10EF1"/>
    <w:rsid w:val="00F13369"/>
    <w:rsid w:val="00F21BA2"/>
    <w:rsid w:val="00F278CE"/>
    <w:rsid w:val="00F34393"/>
    <w:rsid w:val="00F345A1"/>
    <w:rsid w:val="00F357BE"/>
    <w:rsid w:val="00F45D09"/>
    <w:rsid w:val="00F4765C"/>
    <w:rsid w:val="00F57EFC"/>
    <w:rsid w:val="00F6056D"/>
    <w:rsid w:val="00F60799"/>
    <w:rsid w:val="00F84B4A"/>
    <w:rsid w:val="00FA18B1"/>
    <w:rsid w:val="00FB530F"/>
    <w:rsid w:val="00FD0365"/>
    <w:rsid w:val="00FD13B1"/>
    <w:rsid w:val="00FD4B14"/>
    <w:rsid w:val="00FD4E4A"/>
    <w:rsid w:val="00FE4703"/>
    <w:rsid w:val="00FF380D"/>
    <w:rsid w:val="00FF74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green"/>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km-K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01DE8"/>
    <w:pPr>
      <w:suppressAutoHyphens/>
      <w:spacing w:before="120" w:after="120"/>
    </w:pPr>
    <w:rPr>
      <w:spacing w:val="5"/>
      <w:sz w:val="22"/>
      <w:szCs w:val="22"/>
      <w:lang w:bidi="en-US"/>
    </w:rPr>
  </w:style>
  <w:style w:type="paragraph" w:styleId="Heading1">
    <w:name w:val="heading 1"/>
    <w:basedOn w:val="Normal"/>
    <w:next w:val="Normal"/>
    <w:qFormat/>
    <w:rsid w:val="00C01DE8"/>
    <w:pPr>
      <w:tabs>
        <w:tab w:val="num" w:pos="432"/>
      </w:tabs>
      <w:spacing w:before="480" w:after="0"/>
      <w:ind w:left="432" w:hanging="432"/>
      <w:outlineLvl w:val="0"/>
    </w:pPr>
    <w:rPr>
      <w:smallCaps/>
      <w:sz w:val="36"/>
      <w:szCs w:val="36"/>
      <w:lang w:eastAsia="ar-SA" w:bidi="ar-SA"/>
    </w:rPr>
  </w:style>
  <w:style w:type="paragraph" w:styleId="Heading2">
    <w:name w:val="heading 2"/>
    <w:basedOn w:val="Normal"/>
    <w:next w:val="Normal"/>
    <w:qFormat/>
    <w:rsid w:val="00C01DE8"/>
    <w:pPr>
      <w:tabs>
        <w:tab w:val="num" w:pos="576"/>
      </w:tabs>
      <w:spacing w:before="200" w:after="0" w:line="268" w:lineRule="auto"/>
      <w:ind w:left="576" w:hanging="576"/>
      <w:outlineLvl w:val="1"/>
    </w:pPr>
    <w:rPr>
      <w:smallCaps/>
      <w:spacing w:val="0"/>
      <w:sz w:val="28"/>
      <w:szCs w:val="28"/>
      <w:lang w:eastAsia="ar-SA" w:bidi="ar-SA"/>
    </w:rPr>
  </w:style>
  <w:style w:type="paragraph" w:styleId="Heading3">
    <w:name w:val="heading 3"/>
    <w:basedOn w:val="Normal"/>
    <w:next w:val="Normal"/>
    <w:qFormat/>
    <w:rsid w:val="00C01DE8"/>
    <w:pPr>
      <w:tabs>
        <w:tab w:val="num" w:pos="720"/>
      </w:tabs>
      <w:spacing w:before="200" w:after="0" w:line="268" w:lineRule="auto"/>
      <w:ind w:left="720" w:hanging="720"/>
      <w:outlineLvl w:val="2"/>
    </w:pPr>
    <w:rPr>
      <w:i/>
      <w:iCs/>
      <w:smallCaps/>
      <w:sz w:val="26"/>
      <w:szCs w:val="26"/>
      <w:lang w:eastAsia="ar-SA" w:bidi="ar-SA"/>
    </w:rPr>
  </w:style>
  <w:style w:type="paragraph" w:styleId="Heading4">
    <w:name w:val="heading 4"/>
    <w:basedOn w:val="Normal"/>
    <w:next w:val="Normal"/>
    <w:qFormat/>
    <w:rsid w:val="00C01DE8"/>
    <w:pPr>
      <w:tabs>
        <w:tab w:val="num" w:pos="864"/>
      </w:tabs>
      <w:spacing w:after="0" w:line="268" w:lineRule="auto"/>
      <w:ind w:left="864" w:hanging="864"/>
      <w:outlineLvl w:val="3"/>
    </w:pPr>
    <w:rPr>
      <w:b/>
      <w:bCs/>
      <w:sz w:val="24"/>
      <w:szCs w:val="24"/>
      <w:lang w:eastAsia="ar-SA" w:bidi="ar-SA"/>
    </w:rPr>
  </w:style>
  <w:style w:type="paragraph" w:styleId="Heading5">
    <w:name w:val="heading 5"/>
    <w:basedOn w:val="Normal"/>
    <w:next w:val="Normal"/>
    <w:qFormat/>
    <w:rsid w:val="00C01DE8"/>
    <w:pPr>
      <w:tabs>
        <w:tab w:val="num" w:pos="1008"/>
      </w:tabs>
      <w:spacing w:after="0" w:line="268" w:lineRule="auto"/>
      <w:ind w:left="1008" w:hanging="1008"/>
      <w:outlineLvl w:val="4"/>
    </w:pPr>
    <w:rPr>
      <w:i/>
      <w:iCs/>
      <w:spacing w:val="0"/>
      <w:sz w:val="24"/>
      <w:szCs w:val="24"/>
      <w:lang w:eastAsia="ar-SA" w:bidi="ar-SA"/>
    </w:rPr>
  </w:style>
  <w:style w:type="paragraph" w:styleId="Heading6">
    <w:name w:val="heading 6"/>
    <w:basedOn w:val="Normal"/>
    <w:next w:val="Normal"/>
    <w:qFormat/>
    <w:rsid w:val="00C01DE8"/>
    <w:pPr>
      <w:shd w:val="clear" w:color="auto" w:fill="FFFFFF"/>
      <w:tabs>
        <w:tab w:val="num" w:pos="1152"/>
      </w:tabs>
      <w:spacing w:after="0" w:line="268" w:lineRule="auto"/>
      <w:ind w:left="1152" w:hanging="1152"/>
      <w:outlineLvl w:val="5"/>
    </w:pPr>
    <w:rPr>
      <w:b/>
      <w:bCs/>
      <w:color w:val="595959"/>
      <w:sz w:val="20"/>
      <w:szCs w:val="20"/>
      <w:lang w:eastAsia="ar-SA" w:bidi="ar-SA"/>
    </w:rPr>
  </w:style>
  <w:style w:type="paragraph" w:styleId="Heading7">
    <w:name w:val="heading 7"/>
    <w:basedOn w:val="Normal"/>
    <w:next w:val="Normal"/>
    <w:qFormat/>
    <w:rsid w:val="00C01DE8"/>
    <w:pPr>
      <w:tabs>
        <w:tab w:val="num" w:pos="1296"/>
      </w:tabs>
      <w:spacing w:after="0"/>
      <w:ind w:left="1296" w:hanging="1296"/>
      <w:outlineLvl w:val="6"/>
    </w:pPr>
    <w:rPr>
      <w:b/>
      <w:bCs/>
      <w:i/>
      <w:iCs/>
      <w:color w:val="5A5A5A"/>
      <w:spacing w:val="0"/>
      <w:sz w:val="20"/>
      <w:szCs w:val="20"/>
      <w:lang w:eastAsia="ar-SA" w:bidi="ar-SA"/>
    </w:rPr>
  </w:style>
  <w:style w:type="paragraph" w:styleId="Heading8">
    <w:name w:val="heading 8"/>
    <w:basedOn w:val="Normal"/>
    <w:next w:val="Normal"/>
    <w:qFormat/>
    <w:rsid w:val="00C01DE8"/>
    <w:pPr>
      <w:tabs>
        <w:tab w:val="num" w:pos="1440"/>
      </w:tabs>
      <w:spacing w:after="0"/>
      <w:ind w:left="1440" w:hanging="1440"/>
      <w:outlineLvl w:val="7"/>
    </w:pPr>
    <w:rPr>
      <w:b/>
      <w:bCs/>
      <w:color w:val="7F7F7F"/>
      <w:spacing w:val="0"/>
      <w:sz w:val="20"/>
      <w:szCs w:val="20"/>
      <w:lang w:eastAsia="ar-SA" w:bidi="ar-SA"/>
    </w:rPr>
  </w:style>
  <w:style w:type="paragraph" w:styleId="Heading9">
    <w:name w:val="heading 9"/>
    <w:basedOn w:val="Normal"/>
    <w:next w:val="Normal"/>
    <w:qFormat/>
    <w:rsid w:val="00C01DE8"/>
    <w:pPr>
      <w:tabs>
        <w:tab w:val="num" w:pos="1584"/>
      </w:tabs>
      <w:spacing w:after="0" w:line="268" w:lineRule="auto"/>
      <w:ind w:left="1584" w:hanging="1584"/>
      <w:outlineLvl w:val="8"/>
    </w:pPr>
    <w:rPr>
      <w:b/>
      <w:bCs/>
      <w:i/>
      <w:iCs/>
      <w:color w:val="7F7F7F"/>
      <w:spacing w:val="0"/>
      <w:sz w:val="18"/>
      <w:szCs w:val="18"/>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01DE8"/>
    <w:rPr>
      <w:rFonts w:ascii="Symbol" w:hAnsi="Symbol"/>
    </w:rPr>
  </w:style>
  <w:style w:type="character" w:customStyle="1" w:styleId="WW8Num2z0">
    <w:name w:val="WW8Num2z0"/>
    <w:rsid w:val="00C01DE8"/>
    <w:rPr>
      <w:rFonts w:ascii="Wingdings" w:hAnsi="Wingdings"/>
    </w:rPr>
  </w:style>
  <w:style w:type="character" w:customStyle="1" w:styleId="WW8Num2z1">
    <w:name w:val="WW8Num2z1"/>
    <w:rsid w:val="00C01DE8"/>
    <w:rPr>
      <w:rFonts w:ascii="Courier New" w:hAnsi="Courier New" w:cs="Courier New"/>
    </w:rPr>
  </w:style>
  <w:style w:type="character" w:customStyle="1" w:styleId="WW8Num2z3">
    <w:name w:val="WW8Num2z3"/>
    <w:rsid w:val="00C01DE8"/>
    <w:rPr>
      <w:rFonts w:ascii="Symbol" w:hAnsi="Symbol"/>
    </w:rPr>
  </w:style>
  <w:style w:type="character" w:customStyle="1" w:styleId="WW8Num4z0">
    <w:name w:val="WW8Num4z0"/>
    <w:rsid w:val="00C01DE8"/>
    <w:rPr>
      <w:rFonts w:ascii="Courier New" w:hAnsi="Courier New" w:cs="Courier New"/>
    </w:rPr>
  </w:style>
  <w:style w:type="character" w:customStyle="1" w:styleId="WW8Num4z2">
    <w:name w:val="WW8Num4z2"/>
    <w:rsid w:val="00C01DE8"/>
    <w:rPr>
      <w:rFonts w:ascii="Wingdings" w:hAnsi="Wingdings"/>
    </w:rPr>
  </w:style>
  <w:style w:type="character" w:customStyle="1" w:styleId="WW8Num4z3">
    <w:name w:val="WW8Num4z3"/>
    <w:rsid w:val="00C01DE8"/>
    <w:rPr>
      <w:rFonts w:ascii="Symbol" w:hAnsi="Symbol"/>
    </w:rPr>
  </w:style>
  <w:style w:type="character" w:customStyle="1" w:styleId="WW8Num7z0">
    <w:name w:val="WW8Num7z0"/>
    <w:rsid w:val="00C01DE8"/>
    <w:rPr>
      <w:b/>
      <w:bCs/>
    </w:rPr>
  </w:style>
  <w:style w:type="character" w:customStyle="1" w:styleId="WW8Num7z1">
    <w:name w:val="WW8Num7z1"/>
    <w:rsid w:val="00C01DE8"/>
    <w:rPr>
      <w:rFonts w:ascii="Courier New" w:hAnsi="Courier New" w:cs="Courier New"/>
    </w:rPr>
  </w:style>
  <w:style w:type="character" w:customStyle="1" w:styleId="WW8Num7z2">
    <w:name w:val="WW8Num7z2"/>
    <w:rsid w:val="00C01DE8"/>
    <w:rPr>
      <w:rFonts w:ascii="Wingdings" w:hAnsi="Wingdings"/>
    </w:rPr>
  </w:style>
  <w:style w:type="character" w:customStyle="1" w:styleId="WW8Num7z3">
    <w:name w:val="WW8Num7z3"/>
    <w:rsid w:val="00C01DE8"/>
    <w:rPr>
      <w:rFonts w:ascii="Symbol" w:hAnsi="Symbol"/>
    </w:rPr>
  </w:style>
  <w:style w:type="character" w:customStyle="1" w:styleId="WW8Num11z0">
    <w:name w:val="WW8Num11z0"/>
    <w:rsid w:val="00C01DE8"/>
    <w:rPr>
      <w:rFonts w:ascii="Courier New" w:hAnsi="Courier New" w:cs="Courier New"/>
    </w:rPr>
  </w:style>
  <w:style w:type="character" w:customStyle="1" w:styleId="WW8Num11z2">
    <w:name w:val="WW8Num11z2"/>
    <w:rsid w:val="00C01DE8"/>
    <w:rPr>
      <w:rFonts w:ascii="Wingdings" w:hAnsi="Wingdings"/>
    </w:rPr>
  </w:style>
  <w:style w:type="character" w:customStyle="1" w:styleId="WW8Num11z3">
    <w:name w:val="WW8Num11z3"/>
    <w:rsid w:val="00C01DE8"/>
    <w:rPr>
      <w:rFonts w:ascii="Symbol" w:hAnsi="Symbol"/>
    </w:rPr>
  </w:style>
  <w:style w:type="character" w:customStyle="1" w:styleId="WW8Num13z0">
    <w:name w:val="WW8Num13z0"/>
    <w:rsid w:val="00C01DE8"/>
    <w:rPr>
      <w:rFonts w:ascii="Symbol" w:hAnsi="Symbol"/>
    </w:rPr>
  </w:style>
  <w:style w:type="character" w:customStyle="1" w:styleId="WW8Num13z1">
    <w:name w:val="WW8Num13z1"/>
    <w:rsid w:val="00C01DE8"/>
    <w:rPr>
      <w:rFonts w:ascii="Courier New" w:hAnsi="Courier New" w:cs="Courier New"/>
    </w:rPr>
  </w:style>
  <w:style w:type="character" w:customStyle="1" w:styleId="WW8Num13z2">
    <w:name w:val="WW8Num13z2"/>
    <w:rsid w:val="00C01DE8"/>
    <w:rPr>
      <w:rFonts w:ascii="Wingdings" w:hAnsi="Wingdings"/>
    </w:rPr>
  </w:style>
  <w:style w:type="character" w:customStyle="1" w:styleId="WW8Num14z0">
    <w:name w:val="WW8Num14z0"/>
    <w:rsid w:val="00C01DE8"/>
    <w:rPr>
      <w:b/>
      <w:bCs/>
    </w:rPr>
  </w:style>
  <w:style w:type="character" w:customStyle="1" w:styleId="WW8Num21z2">
    <w:name w:val="WW8Num21z2"/>
    <w:rsid w:val="00C01DE8"/>
    <w:rPr>
      <w:rFonts w:ascii="Courier New" w:hAnsi="Courier New" w:cs="Courier New"/>
      <w:b/>
      <w:bCs/>
      <w:sz w:val="26"/>
      <w:szCs w:val="26"/>
    </w:rPr>
  </w:style>
  <w:style w:type="character" w:customStyle="1" w:styleId="WW8Num26z0">
    <w:name w:val="WW8Num26z0"/>
    <w:rsid w:val="00C01DE8"/>
    <w:rPr>
      <w:rFonts w:ascii="Symbol" w:hAnsi="Symbol"/>
    </w:rPr>
  </w:style>
  <w:style w:type="character" w:customStyle="1" w:styleId="WW8Num26z1">
    <w:name w:val="WW8Num26z1"/>
    <w:rsid w:val="00C01DE8"/>
    <w:rPr>
      <w:rFonts w:ascii="Courier New" w:hAnsi="Courier New" w:cs="Courier New"/>
    </w:rPr>
  </w:style>
  <w:style w:type="character" w:customStyle="1" w:styleId="WW8Num26z2">
    <w:name w:val="WW8Num26z2"/>
    <w:rsid w:val="00C01DE8"/>
    <w:rPr>
      <w:rFonts w:ascii="Wingdings" w:hAnsi="Wingdings"/>
    </w:rPr>
  </w:style>
  <w:style w:type="character" w:customStyle="1" w:styleId="BalloonTextChar">
    <w:name w:val="Balloon Text Char"/>
    <w:rsid w:val="00C01DE8"/>
    <w:rPr>
      <w:rFonts w:ascii="Tahoma" w:hAnsi="Tahoma" w:cs="Tahoma"/>
      <w:sz w:val="16"/>
      <w:szCs w:val="16"/>
    </w:rPr>
  </w:style>
  <w:style w:type="character" w:customStyle="1" w:styleId="HeaderChar">
    <w:name w:val="Header Char"/>
    <w:rsid w:val="00C01DE8"/>
    <w:rPr>
      <w:sz w:val="22"/>
      <w:szCs w:val="22"/>
    </w:rPr>
  </w:style>
  <w:style w:type="character" w:customStyle="1" w:styleId="FooterChar">
    <w:name w:val="Footer Char"/>
    <w:rsid w:val="00C01DE8"/>
    <w:rPr>
      <w:sz w:val="22"/>
      <w:szCs w:val="22"/>
    </w:rPr>
  </w:style>
  <w:style w:type="character" w:customStyle="1" w:styleId="Heading1Char">
    <w:name w:val="Heading 1 Char"/>
    <w:rsid w:val="00C01DE8"/>
    <w:rPr>
      <w:smallCaps/>
      <w:spacing w:val="5"/>
      <w:sz w:val="36"/>
      <w:szCs w:val="36"/>
    </w:rPr>
  </w:style>
  <w:style w:type="character" w:styleId="Hyperlink">
    <w:name w:val="Hyperlink"/>
    <w:uiPriority w:val="99"/>
    <w:rsid w:val="00C01DE8"/>
    <w:rPr>
      <w:color w:val="0000FF"/>
      <w:u w:val="single"/>
    </w:rPr>
  </w:style>
  <w:style w:type="character" w:customStyle="1" w:styleId="Heading2Char">
    <w:name w:val="Heading 2 Char"/>
    <w:rsid w:val="00C01DE8"/>
    <w:rPr>
      <w:smallCaps/>
      <w:sz w:val="28"/>
      <w:szCs w:val="28"/>
    </w:rPr>
  </w:style>
  <w:style w:type="character" w:customStyle="1" w:styleId="Heading3Char">
    <w:name w:val="Heading 3 Char"/>
    <w:rsid w:val="00C01DE8"/>
    <w:rPr>
      <w:i/>
      <w:iCs/>
      <w:smallCaps/>
      <w:spacing w:val="5"/>
      <w:sz w:val="26"/>
      <w:szCs w:val="26"/>
    </w:rPr>
  </w:style>
  <w:style w:type="character" w:customStyle="1" w:styleId="Heading4Char">
    <w:name w:val="Heading 4 Char"/>
    <w:rsid w:val="00C01DE8"/>
    <w:rPr>
      <w:b/>
      <w:bCs/>
      <w:spacing w:val="5"/>
      <w:sz w:val="24"/>
      <w:szCs w:val="24"/>
    </w:rPr>
  </w:style>
  <w:style w:type="character" w:customStyle="1" w:styleId="Heading5Char">
    <w:name w:val="Heading 5 Char"/>
    <w:rsid w:val="00C01DE8"/>
    <w:rPr>
      <w:i/>
      <w:iCs/>
      <w:sz w:val="24"/>
      <w:szCs w:val="24"/>
    </w:rPr>
  </w:style>
  <w:style w:type="character" w:customStyle="1" w:styleId="Heading6Char">
    <w:name w:val="Heading 6 Char"/>
    <w:rsid w:val="00C01DE8"/>
    <w:rPr>
      <w:b/>
      <w:bCs/>
      <w:color w:val="595959"/>
      <w:spacing w:val="5"/>
      <w:shd w:val="clear" w:color="auto" w:fill="FFFFFF"/>
    </w:rPr>
  </w:style>
  <w:style w:type="character" w:customStyle="1" w:styleId="Heading7Char">
    <w:name w:val="Heading 7 Char"/>
    <w:rsid w:val="00C01DE8"/>
    <w:rPr>
      <w:b/>
      <w:bCs/>
      <w:i/>
      <w:iCs/>
      <w:color w:val="5A5A5A"/>
      <w:sz w:val="20"/>
      <w:szCs w:val="20"/>
    </w:rPr>
  </w:style>
  <w:style w:type="character" w:customStyle="1" w:styleId="Heading8Char">
    <w:name w:val="Heading 8 Char"/>
    <w:rsid w:val="00C01DE8"/>
    <w:rPr>
      <w:b/>
      <w:bCs/>
      <w:color w:val="7F7F7F"/>
      <w:sz w:val="20"/>
      <w:szCs w:val="20"/>
    </w:rPr>
  </w:style>
  <w:style w:type="character" w:customStyle="1" w:styleId="Heading9Char">
    <w:name w:val="Heading 9 Char"/>
    <w:rsid w:val="00C01DE8"/>
    <w:rPr>
      <w:b/>
      <w:bCs/>
      <w:i/>
      <w:iCs/>
      <w:color w:val="7F7F7F"/>
      <w:sz w:val="18"/>
      <w:szCs w:val="18"/>
    </w:rPr>
  </w:style>
  <w:style w:type="character" w:customStyle="1" w:styleId="TitleChar">
    <w:name w:val="Title Char"/>
    <w:rsid w:val="00C01DE8"/>
    <w:rPr>
      <w:smallCaps/>
      <w:sz w:val="52"/>
      <w:szCs w:val="52"/>
    </w:rPr>
  </w:style>
  <w:style w:type="character" w:customStyle="1" w:styleId="SubtitleChar">
    <w:name w:val="Subtitle Char"/>
    <w:rsid w:val="00C01DE8"/>
    <w:rPr>
      <w:i/>
      <w:iCs/>
      <w:smallCaps/>
      <w:spacing w:val="10"/>
      <w:sz w:val="28"/>
      <w:szCs w:val="28"/>
    </w:rPr>
  </w:style>
  <w:style w:type="character" w:styleId="Strong">
    <w:name w:val="Strong"/>
    <w:qFormat/>
    <w:rsid w:val="00C01DE8"/>
    <w:rPr>
      <w:b/>
      <w:bCs/>
    </w:rPr>
  </w:style>
  <w:style w:type="character" w:styleId="Emphasis">
    <w:name w:val="Emphasis"/>
    <w:qFormat/>
    <w:rsid w:val="00C01DE8"/>
    <w:rPr>
      <w:b/>
      <w:bCs/>
      <w:i/>
      <w:iCs/>
      <w:spacing w:val="10"/>
    </w:rPr>
  </w:style>
  <w:style w:type="character" w:customStyle="1" w:styleId="QuoteChar">
    <w:name w:val="Quote Char"/>
    <w:rsid w:val="00C01DE8"/>
    <w:rPr>
      <w:i/>
      <w:iCs/>
    </w:rPr>
  </w:style>
  <w:style w:type="character" w:customStyle="1" w:styleId="IntenseQuoteChar">
    <w:name w:val="Intense Quote Char"/>
    <w:rsid w:val="00C01DE8"/>
    <w:rPr>
      <w:i/>
      <w:iCs/>
    </w:rPr>
  </w:style>
  <w:style w:type="character" w:styleId="SubtleEmphasis">
    <w:name w:val="Subtle Emphasis"/>
    <w:qFormat/>
    <w:rsid w:val="00C01DE8"/>
    <w:rPr>
      <w:i/>
      <w:iCs/>
    </w:rPr>
  </w:style>
  <w:style w:type="character" w:styleId="IntenseEmphasis">
    <w:name w:val="Intense Emphasis"/>
    <w:qFormat/>
    <w:rsid w:val="00C01DE8"/>
    <w:rPr>
      <w:b/>
      <w:bCs/>
      <w:i/>
      <w:iCs/>
    </w:rPr>
  </w:style>
  <w:style w:type="character" w:styleId="SubtleReference">
    <w:name w:val="Subtle Reference"/>
    <w:qFormat/>
    <w:rsid w:val="00C01DE8"/>
    <w:rPr>
      <w:smallCaps/>
    </w:rPr>
  </w:style>
  <w:style w:type="character" w:styleId="IntenseReference">
    <w:name w:val="Intense Reference"/>
    <w:qFormat/>
    <w:rsid w:val="00C01DE8"/>
    <w:rPr>
      <w:b/>
      <w:bCs/>
      <w:smallCaps/>
    </w:rPr>
  </w:style>
  <w:style w:type="character" w:styleId="BookTitle">
    <w:name w:val="Book Title"/>
    <w:qFormat/>
    <w:rsid w:val="00C01DE8"/>
    <w:rPr>
      <w:i/>
      <w:iCs/>
      <w:smallCaps/>
      <w:spacing w:val="5"/>
    </w:rPr>
  </w:style>
  <w:style w:type="character" w:customStyle="1" w:styleId="apple-style-span">
    <w:name w:val="apple-style-span"/>
    <w:rsid w:val="00C01DE8"/>
  </w:style>
  <w:style w:type="paragraph" w:customStyle="1" w:styleId="Heading">
    <w:name w:val="Heading"/>
    <w:basedOn w:val="Normal"/>
    <w:next w:val="BodyText"/>
    <w:rsid w:val="00C01DE8"/>
    <w:pPr>
      <w:keepNext/>
      <w:spacing w:before="240"/>
    </w:pPr>
    <w:rPr>
      <w:rFonts w:ascii="Liberation Sans" w:eastAsia="DejaVu Sans" w:hAnsi="Liberation Sans" w:cs="DejaVu Sans"/>
      <w:sz w:val="28"/>
      <w:szCs w:val="28"/>
    </w:rPr>
  </w:style>
  <w:style w:type="paragraph" w:styleId="BodyText">
    <w:name w:val="Body Text"/>
    <w:basedOn w:val="Normal"/>
    <w:rsid w:val="00C01DE8"/>
    <w:pPr>
      <w:spacing w:before="0"/>
    </w:pPr>
  </w:style>
  <w:style w:type="paragraph" w:styleId="List">
    <w:name w:val="List"/>
    <w:basedOn w:val="BodyText"/>
    <w:rsid w:val="00C01DE8"/>
  </w:style>
  <w:style w:type="paragraph" w:styleId="Caption">
    <w:name w:val="caption"/>
    <w:basedOn w:val="Normal"/>
    <w:qFormat/>
    <w:rsid w:val="00C01DE8"/>
    <w:pPr>
      <w:suppressLineNumbers/>
    </w:pPr>
    <w:rPr>
      <w:i/>
      <w:iCs/>
      <w:sz w:val="24"/>
      <w:szCs w:val="24"/>
    </w:rPr>
  </w:style>
  <w:style w:type="paragraph" w:customStyle="1" w:styleId="Index">
    <w:name w:val="Index"/>
    <w:basedOn w:val="Normal"/>
    <w:rsid w:val="00C01DE8"/>
    <w:pPr>
      <w:suppressLineNumbers/>
    </w:pPr>
  </w:style>
  <w:style w:type="paragraph" w:styleId="BalloonText">
    <w:name w:val="Balloon Text"/>
    <w:basedOn w:val="Normal"/>
    <w:rsid w:val="00C01DE8"/>
    <w:pPr>
      <w:spacing w:after="0"/>
    </w:pPr>
    <w:rPr>
      <w:rFonts w:ascii="Tahoma" w:hAnsi="Tahoma"/>
      <w:spacing w:val="0"/>
      <w:sz w:val="16"/>
      <w:szCs w:val="16"/>
      <w:lang w:eastAsia="ar-SA" w:bidi="ar-SA"/>
    </w:rPr>
  </w:style>
  <w:style w:type="paragraph" w:styleId="Header">
    <w:name w:val="header"/>
    <w:basedOn w:val="Normal"/>
    <w:rsid w:val="00C01DE8"/>
    <w:pPr>
      <w:tabs>
        <w:tab w:val="center" w:pos="4680"/>
        <w:tab w:val="right" w:pos="9360"/>
      </w:tabs>
    </w:pPr>
    <w:rPr>
      <w:spacing w:val="0"/>
      <w:lang w:eastAsia="ar-SA" w:bidi="ar-SA"/>
    </w:rPr>
  </w:style>
  <w:style w:type="paragraph" w:styleId="Footer">
    <w:name w:val="footer"/>
    <w:basedOn w:val="Normal"/>
    <w:rsid w:val="00C01DE8"/>
    <w:pPr>
      <w:tabs>
        <w:tab w:val="center" w:pos="4680"/>
        <w:tab w:val="right" w:pos="9360"/>
      </w:tabs>
    </w:pPr>
    <w:rPr>
      <w:spacing w:val="0"/>
      <w:lang w:eastAsia="ar-SA" w:bidi="ar-SA"/>
    </w:rPr>
  </w:style>
  <w:style w:type="paragraph" w:styleId="TOCHeading">
    <w:name w:val="TOC Heading"/>
    <w:basedOn w:val="Heading1"/>
    <w:next w:val="Normal"/>
    <w:qFormat/>
    <w:rsid w:val="00C01DE8"/>
    <w:pPr>
      <w:tabs>
        <w:tab w:val="clear" w:pos="432"/>
      </w:tabs>
      <w:ind w:left="0" w:firstLine="0"/>
      <w:outlineLvl w:val="9"/>
    </w:pPr>
  </w:style>
  <w:style w:type="paragraph" w:styleId="ListParagraph">
    <w:name w:val="List Paragraph"/>
    <w:basedOn w:val="Normal"/>
    <w:qFormat/>
    <w:rsid w:val="00C01DE8"/>
    <w:pPr>
      <w:ind w:left="720"/>
    </w:pPr>
  </w:style>
  <w:style w:type="paragraph" w:styleId="TOC1">
    <w:name w:val="toc 1"/>
    <w:basedOn w:val="Normal"/>
    <w:next w:val="Normal"/>
    <w:uiPriority w:val="39"/>
    <w:rsid w:val="00C01DE8"/>
  </w:style>
  <w:style w:type="paragraph" w:styleId="TOC2">
    <w:name w:val="toc 2"/>
    <w:basedOn w:val="Normal"/>
    <w:next w:val="Normal"/>
    <w:uiPriority w:val="39"/>
    <w:rsid w:val="00C01DE8"/>
    <w:pPr>
      <w:spacing w:after="100"/>
      <w:ind w:left="220"/>
    </w:pPr>
    <w:rPr>
      <w:rFonts w:ascii="Calibri" w:hAnsi="Calibri"/>
    </w:rPr>
  </w:style>
  <w:style w:type="paragraph" w:styleId="TOC3">
    <w:name w:val="toc 3"/>
    <w:basedOn w:val="Normal"/>
    <w:next w:val="Normal"/>
    <w:uiPriority w:val="39"/>
    <w:rsid w:val="00C01DE8"/>
    <w:pPr>
      <w:spacing w:after="100"/>
      <w:ind w:left="440"/>
    </w:pPr>
    <w:rPr>
      <w:rFonts w:ascii="Calibri" w:hAnsi="Calibri"/>
    </w:rPr>
  </w:style>
  <w:style w:type="paragraph" w:styleId="ListBullet">
    <w:name w:val="List Bullet"/>
    <w:basedOn w:val="Normal"/>
    <w:rsid w:val="00C01DE8"/>
    <w:pPr>
      <w:tabs>
        <w:tab w:val="num" w:pos="360"/>
      </w:tabs>
      <w:ind w:left="360" w:hanging="360"/>
    </w:pPr>
  </w:style>
  <w:style w:type="paragraph" w:styleId="Title">
    <w:name w:val="Title"/>
    <w:basedOn w:val="Normal"/>
    <w:next w:val="Normal"/>
    <w:qFormat/>
    <w:rsid w:val="00C01DE8"/>
    <w:pPr>
      <w:spacing w:after="300"/>
    </w:pPr>
    <w:rPr>
      <w:smallCaps/>
      <w:spacing w:val="0"/>
      <w:sz w:val="52"/>
      <w:szCs w:val="52"/>
      <w:lang w:eastAsia="ar-SA" w:bidi="ar-SA"/>
    </w:rPr>
  </w:style>
  <w:style w:type="paragraph" w:styleId="Subtitle">
    <w:name w:val="Subtitle"/>
    <w:basedOn w:val="Normal"/>
    <w:next w:val="Normal"/>
    <w:qFormat/>
    <w:rsid w:val="00C01DE8"/>
    <w:rPr>
      <w:i/>
      <w:iCs/>
      <w:smallCaps/>
      <w:spacing w:val="10"/>
      <w:sz w:val="28"/>
      <w:szCs w:val="28"/>
      <w:lang w:eastAsia="ar-SA" w:bidi="ar-SA"/>
    </w:rPr>
  </w:style>
  <w:style w:type="paragraph" w:styleId="NoSpacing">
    <w:name w:val="No Spacing"/>
    <w:basedOn w:val="Normal"/>
    <w:qFormat/>
    <w:rsid w:val="00C01DE8"/>
    <w:pPr>
      <w:spacing w:after="0"/>
    </w:pPr>
  </w:style>
  <w:style w:type="paragraph" w:styleId="Quote">
    <w:name w:val="Quote"/>
    <w:basedOn w:val="Normal"/>
    <w:next w:val="Normal"/>
    <w:qFormat/>
    <w:rsid w:val="00C01DE8"/>
    <w:rPr>
      <w:i/>
      <w:iCs/>
      <w:spacing w:val="0"/>
      <w:sz w:val="20"/>
      <w:szCs w:val="20"/>
      <w:lang w:eastAsia="ar-SA" w:bidi="ar-SA"/>
    </w:rPr>
  </w:style>
  <w:style w:type="paragraph" w:styleId="IntenseQuote">
    <w:name w:val="Intense Quote"/>
    <w:basedOn w:val="Normal"/>
    <w:next w:val="Normal"/>
    <w:qFormat/>
    <w:rsid w:val="00C01DE8"/>
    <w:pPr>
      <w:pBdr>
        <w:top w:val="single" w:sz="4" w:space="10" w:color="000000"/>
        <w:bottom w:val="single" w:sz="4" w:space="10" w:color="000000"/>
      </w:pBdr>
      <w:spacing w:before="240" w:after="240" w:line="300" w:lineRule="auto"/>
      <w:ind w:left="1152" w:right="1152"/>
      <w:jc w:val="both"/>
    </w:pPr>
    <w:rPr>
      <w:i/>
      <w:iCs/>
      <w:spacing w:val="0"/>
      <w:sz w:val="20"/>
      <w:szCs w:val="20"/>
      <w:lang w:eastAsia="ar-SA" w:bidi="ar-SA"/>
    </w:rPr>
  </w:style>
  <w:style w:type="paragraph" w:styleId="TOC4">
    <w:name w:val="toc 4"/>
    <w:basedOn w:val="Normal"/>
    <w:next w:val="Normal"/>
    <w:uiPriority w:val="39"/>
    <w:rsid w:val="00C01DE8"/>
    <w:pPr>
      <w:ind w:left="660"/>
    </w:pPr>
  </w:style>
  <w:style w:type="paragraph" w:styleId="NormalWeb">
    <w:name w:val="Normal (Web)"/>
    <w:basedOn w:val="Normal"/>
    <w:rsid w:val="00C01DE8"/>
    <w:pPr>
      <w:spacing w:before="280" w:after="280"/>
    </w:pPr>
    <w:rPr>
      <w:spacing w:val="0"/>
      <w:sz w:val="24"/>
      <w:szCs w:val="24"/>
      <w:lang w:eastAsia="km-KH" w:bidi="km-KH"/>
    </w:rPr>
  </w:style>
  <w:style w:type="paragraph" w:customStyle="1" w:styleId="TableContents">
    <w:name w:val="Table Contents"/>
    <w:basedOn w:val="Normal"/>
    <w:rsid w:val="00C01DE8"/>
    <w:pPr>
      <w:suppressLineNumbers/>
    </w:pPr>
  </w:style>
  <w:style w:type="paragraph" w:customStyle="1" w:styleId="TableHeading">
    <w:name w:val="Table Heading"/>
    <w:basedOn w:val="TableContents"/>
    <w:rsid w:val="00C01DE8"/>
    <w:pPr>
      <w:jc w:val="center"/>
    </w:pPr>
    <w:rPr>
      <w:b/>
      <w:bCs/>
    </w:rPr>
  </w:style>
  <w:style w:type="paragraph" w:customStyle="1" w:styleId="Framecontents">
    <w:name w:val="Frame contents"/>
    <w:basedOn w:val="BodyText"/>
    <w:rsid w:val="00C01DE8"/>
  </w:style>
  <w:style w:type="character" w:styleId="CommentReference">
    <w:name w:val="annotation reference"/>
    <w:basedOn w:val="DefaultParagraphFont"/>
    <w:uiPriority w:val="99"/>
    <w:semiHidden/>
    <w:unhideWhenUsed/>
    <w:rsid w:val="005459D1"/>
    <w:rPr>
      <w:sz w:val="16"/>
      <w:szCs w:val="16"/>
    </w:rPr>
  </w:style>
  <w:style w:type="paragraph" w:styleId="CommentText">
    <w:name w:val="annotation text"/>
    <w:basedOn w:val="Normal"/>
    <w:link w:val="CommentTextChar"/>
    <w:uiPriority w:val="99"/>
    <w:semiHidden/>
    <w:unhideWhenUsed/>
    <w:rsid w:val="005459D1"/>
    <w:rPr>
      <w:sz w:val="20"/>
      <w:szCs w:val="20"/>
    </w:rPr>
  </w:style>
  <w:style w:type="character" w:customStyle="1" w:styleId="CommentTextChar">
    <w:name w:val="Comment Text Char"/>
    <w:basedOn w:val="DefaultParagraphFont"/>
    <w:link w:val="CommentText"/>
    <w:uiPriority w:val="99"/>
    <w:semiHidden/>
    <w:rsid w:val="005459D1"/>
    <w:rPr>
      <w:spacing w:val="5"/>
      <w:lang w:bidi="en-US"/>
    </w:rPr>
  </w:style>
  <w:style w:type="paragraph" w:styleId="CommentSubject">
    <w:name w:val="annotation subject"/>
    <w:basedOn w:val="CommentText"/>
    <w:next w:val="CommentText"/>
    <w:link w:val="CommentSubjectChar"/>
    <w:uiPriority w:val="99"/>
    <w:semiHidden/>
    <w:unhideWhenUsed/>
    <w:rsid w:val="005459D1"/>
    <w:rPr>
      <w:b/>
      <w:bCs/>
    </w:rPr>
  </w:style>
  <w:style w:type="character" w:customStyle="1" w:styleId="CommentSubjectChar">
    <w:name w:val="Comment Subject Char"/>
    <w:basedOn w:val="CommentTextChar"/>
    <w:link w:val="CommentSubject"/>
    <w:uiPriority w:val="99"/>
    <w:semiHidden/>
    <w:rsid w:val="005459D1"/>
    <w:rPr>
      <w:b/>
      <w:bCs/>
      <w:spacing w:val="5"/>
      <w:lang w:bidi="en-US"/>
    </w:rPr>
  </w:style>
  <w:style w:type="character" w:customStyle="1" w:styleId="st">
    <w:name w:val="st"/>
    <w:basedOn w:val="DefaultParagraphFont"/>
    <w:rsid w:val="003053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km-KH"/>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suppressAutoHyphens/>
      <w:spacing w:before="120" w:after="120"/>
    </w:pPr>
    <w:rPr>
      <w:spacing w:val="5"/>
      <w:sz w:val="22"/>
      <w:szCs w:val="22"/>
      <w:lang w:bidi="en-US"/>
    </w:rPr>
  </w:style>
  <w:style w:type="paragraph" w:styleId="Heading1">
    <w:name w:val="heading 1"/>
    <w:basedOn w:val="Normal"/>
    <w:next w:val="Normal"/>
    <w:qFormat/>
    <w:pPr>
      <w:tabs>
        <w:tab w:val="num" w:pos="432"/>
      </w:tabs>
      <w:spacing w:before="480" w:after="0"/>
      <w:ind w:left="432" w:hanging="432"/>
      <w:outlineLvl w:val="0"/>
    </w:pPr>
    <w:rPr>
      <w:smallCaps/>
      <w:sz w:val="36"/>
      <w:szCs w:val="36"/>
      <w:lang w:eastAsia="ar-SA" w:bidi="ar-SA"/>
    </w:rPr>
  </w:style>
  <w:style w:type="paragraph" w:styleId="Heading2">
    <w:name w:val="heading 2"/>
    <w:basedOn w:val="Normal"/>
    <w:next w:val="Normal"/>
    <w:qFormat/>
    <w:pPr>
      <w:tabs>
        <w:tab w:val="num" w:pos="576"/>
      </w:tabs>
      <w:spacing w:before="200" w:after="0" w:line="268" w:lineRule="auto"/>
      <w:ind w:left="576" w:hanging="576"/>
      <w:outlineLvl w:val="1"/>
    </w:pPr>
    <w:rPr>
      <w:smallCaps/>
      <w:spacing w:val="0"/>
      <w:sz w:val="28"/>
      <w:szCs w:val="28"/>
      <w:lang w:eastAsia="ar-SA" w:bidi="ar-SA"/>
    </w:rPr>
  </w:style>
  <w:style w:type="paragraph" w:styleId="Heading3">
    <w:name w:val="heading 3"/>
    <w:basedOn w:val="Normal"/>
    <w:next w:val="Normal"/>
    <w:qFormat/>
    <w:pPr>
      <w:tabs>
        <w:tab w:val="num" w:pos="720"/>
      </w:tabs>
      <w:spacing w:before="200" w:after="0" w:line="268" w:lineRule="auto"/>
      <w:ind w:left="720" w:hanging="720"/>
      <w:outlineLvl w:val="2"/>
    </w:pPr>
    <w:rPr>
      <w:i/>
      <w:iCs/>
      <w:smallCaps/>
      <w:sz w:val="26"/>
      <w:szCs w:val="26"/>
      <w:lang w:eastAsia="ar-SA" w:bidi="ar-SA"/>
    </w:rPr>
  </w:style>
  <w:style w:type="paragraph" w:styleId="Heading4">
    <w:name w:val="heading 4"/>
    <w:basedOn w:val="Normal"/>
    <w:next w:val="Normal"/>
    <w:qFormat/>
    <w:pPr>
      <w:tabs>
        <w:tab w:val="num" w:pos="864"/>
      </w:tabs>
      <w:spacing w:after="0" w:line="268" w:lineRule="auto"/>
      <w:ind w:left="864" w:hanging="864"/>
      <w:outlineLvl w:val="3"/>
    </w:pPr>
    <w:rPr>
      <w:b/>
      <w:bCs/>
      <w:sz w:val="24"/>
      <w:szCs w:val="24"/>
      <w:lang w:eastAsia="ar-SA" w:bidi="ar-SA"/>
    </w:rPr>
  </w:style>
  <w:style w:type="paragraph" w:styleId="Heading5">
    <w:name w:val="heading 5"/>
    <w:basedOn w:val="Normal"/>
    <w:next w:val="Normal"/>
    <w:qFormat/>
    <w:pPr>
      <w:tabs>
        <w:tab w:val="num" w:pos="1008"/>
      </w:tabs>
      <w:spacing w:after="0" w:line="268" w:lineRule="auto"/>
      <w:ind w:left="1008" w:hanging="1008"/>
      <w:outlineLvl w:val="4"/>
    </w:pPr>
    <w:rPr>
      <w:i/>
      <w:iCs/>
      <w:spacing w:val="0"/>
      <w:sz w:val="24"/>
      <w:szCs w:val="24"/>
      <w:lang w:eastAsia="ar-SA" w:bidi="ar-SA"/>
    </w:rPr>
  </w:style>
  <w:style w:type="paragraph" w:styleId="Heading6">
    <w:name w:val="heading 6"/>
    <w:basedOn w:val="Normal"/>
    <w:next w:val="Normal"/>
    <w:qFormat/>
    <w:pPr>
      <w:shd w:val="clear" w:color="auto" w:fill="FFFFFF"/>
      <w:tabs>
        <w:tab w:val="num" w:pos="1152"/>
      </w:tabs>
      <w:spacing w:after="0" w:line="268" w:lineRule="auto"/>
      <w:ind w:left="1152" w:hanging="1152"/>
      <w:outlineLvl w:val="5"/>
    </w:pPr>
    <w:rPr>
      <w:b/>
      <w:bCs/>
      <w:color w:val="595959"/>
      <w:sz w:val="20"/>
      <w:szCs w:val="20"/>
      <w:lang w:eastAsia="ar-SA" w:bidi="ar-SA"/>
    </w:rPr>
  </w:style>
  <w:style w:type="paragraph" w:styleId="Heading7">
    <w:name w:val="heading 7"/>
    <w:basedOn w:val="Normal"/>
    <w:next w:val="Normal"/>
    <w:qFormat/>
    <w:pPr>
      <w:tabs>
        <w:tab w:val="num" w:pos="1296"/>
      </w:tabs>
      <w:spacing w:after="0"/>
      <w:ind w:left="1296" w:hanging="1296"/>
      <w:outlineLvl w:val="6"/>
    </w:pPr>
    <w:rPr>
      <w:b/>
      <w:bCs/>
      <w:i/>
      <w:iCs/>
      <w:color w:val="5A5A5A"/>
      <w:spacing w:val="0"/>
      <w:sz w:val="20"/>
      <w:szCs w:val="20"/>
      <w:lang w:eastAsia="ar-SA" w:bidi="ar-SA"/>
    </w:rPr>
  </w:style>
  <w:style w:type="paragraph" w:styleId="Heading8">
    <w:name w:val="heading 8"/>
    <w:basedOn w:val="Normal"/>
    <w:next w:val="Normal"/>
    <w:qFormat/>
    <w:pPr>
      <w:tabs>
        <w:tab w:val="num" w:pos="1440"/>
      </w:tabs>
      <w:spacing w:after="0"/>
      <w:ind w:left="1440" w:hanging="1440"/>
      <w:outlineLvl w:val="7"/>
    </w:pPr>
    <w:rPr>
      <w:b/>
      <w:bCs/>
      <w:color w:val="7F7F7F"/>
      <w:spacing w:val="0"/>
      <w:sz w:val="20"/>
      <w:szCs w:val="20"/>
      <w:lang w:eastAsia="ar-SA" w:bidi="ar-SA"/>
    </w:rPr>
  </w:style>
  <w:style w:type="paragraph" w:styleId="Heading9">
    <w:name w:val="heading 9"/>
    <w:basedOn w:val="Normal"/>
    <w:next w:val="Normal"/>
    <w:qFormat/>
    <w:pPr>
      <w:tabs>
        <w:tab w:val="num" w:pos="1584"/>
      </w:tabs>
      <w:spacing w:after="0" w:line="268" w:lineRule="auto"/>
      <w:ind w:left="1584" w:hanging="1584"/>
      <w:outlineLvl w:val="8"/>
    </w:pPr>
    <w:rPr>
      <w:b/>
      <w:bCs/>
      <w:i/>
      <w:iCs/>
      <w:color w:val="7F7F7F"/>
      <w:spacing w:val="0"/>
      <w:sz w:val="18"/>
      <w:szCs w:val="18"/>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7z0">
    <w:name w:val="WW8Num7z0"/>
    <w:rPr>
      <w:b/>
      <w:bC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b/>
      <w:bCs/>
    </w:rPr>
  </w:style>
  <w:style w:type="character" w:customStyle="1" w:styleId="WW8Num21z2">
    <w:name w:val="WW8Num21z2"/>
    <w:rPr>
      <w:rFonts w:ascii="Courier New" w:hAnsi="Courier New" w:cs="Courier New"/>
      <w:b/>
      <w:bCs/>
      <w:sz w:val="26"/>
      <w:szCs w:val="26"/>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rPr>
  </w:style>
  <w:style w:type="character" w:customStyle="1" w:styleId="FooterChar">
    <w:name w:val="Footer Char"/>
    <w:rPr>
      <w:sz w:val="22"/>
      <w:szCs w:val="22"/>
    </w:rPr>
  </w:style>
  <w:style w:type="character" w:customStyle="1" w:styleId="Heading1Char">
    <w:name w:val="Heading 1 Char"/>
    <w:rPr>
      <w:smallCaps/>
      <w:spacing w:val="5"/>
      <w:sz w:val="36"/>
      <w:szCs w:val="36"/>
    </w:rPr>
  </w:style>
  <w:style w:type="character" w:styleId="Hyperlink">
    <w:name w:val="Hyperlink"/>
    <w:uiPriority w:val="99"/>
    <w:rPr>
      <w:color w:val="0000FF"/>
      <w:u w:val="single"/>
    </w:rPr>
  </w:style>
  <w:style w:type="character" w:customStyle="1" w:styleId="Heading2Char">
    <w:name w:val="Heading 2 Char"/>
    <w:rPr>
      <w:smallCaps/>
      <w:sz w:val="28"/>
      <w:szCs w:val="28"/>
    </w:rPr>
  </w:style>
  <w:style w:type="character" w:customStyle="1" w:styleId="Heading3Char">
    <w:name w:val="Heading 3 Char"/>
    <w:rPr>
      <w:i/>
      <w:iCs/>
      <w:smallCaps/>
      <w:spacing w:val="5"/>
      <w:sz w:val="26"/>
      <w:szCs w:val="26"/>
    </w:rPr>
  </w:style>
  <w:style w:type="character" w:customStyle="1" w:styleId="Heading4Char">
    <w:name w:val="Heading 4 Char"/>
    <w:rPr>
      <w:b/>
      <w:bCs/>
      <w:spacing w:val="5"/>
      <w:sz w:val="24"/>
      <w:szCs w:val="24"/>
    </w:rPr>
  </w:style>
  <w:style w:type="character" w:customStyle="1" w:styleId="Heading5Char">
    <w:name w:val="Heading 5 Char"/>
    <w:rPr>
      <w:i/>
      <w:iCs/>
      <w:sz w:val="24"/>
      <w:szCs w:val="24"/>
    </w:rPr>
  </w:style>
  <w:style w:type="character" w:customStyle="1" w:styleId="Heading6Char">
    <w:name w:val="Heading 6 Char"/>
    <w:rPr>
      <w:b/>
      <w:bCs/>
      <w:color w:val="595959"/>
      <w:spacing w:val="5"/>
      <w:shd w:val="clear" w:color="auto" w:fill="FFFFFF"/>
    </w:rPr>
  </w:style>
  <w:style w:type="character" w:customStyle="1" w:styleId="Heading7Char">
    <w:name w:val="Heading 7 Char"/>
    <w:rPr>
      <w:b/>
      <w:bCs/>
      <w:i/>
      <w:iCs/>
      <w:color w:val="5A5A5A"/>
      <w:sz w:val="20"/>
      <w:szCs w:val="20"/>
    </w:rPr>
  </w:style>
  <w:style w:type="character" w:customStyle="1" w:styleId="Heading8Char">
    <w:name w:val="Heading 8 Char"/>
    <w:rPr>
      <w:b/>
      <w:bCs/>
      <w:color w:val="7F7F7F"/>
      <w:sz w:val="20"/>
      <w:szCs w:val="20"/>
    </w:rPr>
  </w:style>
  <w:style w:type="character" w:customStyle="1" w:styleId="Heading9Char">
    <w:name w:val="Heading 9 Char"/>
    <w:rPr>
      <w:b/>
      <w:bCs/>
      <w:i/>
      <w:iCs/>
      <w:color w:val="7F7F7F"/>
      <w:sz w:val="18"/>
      <w:szCs w:val="18"/>
    </w:rPr>
  </w:style>
  <w:style w:type="character" w:customStyle="1" w:styleId="TitleChar">
    <w:name w:val="Title Char"/>
    <w:rPr>
      <w:smallCaps/>
      <w:sz w:val="52"/>
      <w:szCs w:val="52"/>
    </w:rPr>
  </w:style>
  <w:style w:type="character" w:customStyle="1" w:styleId="SubtitleChar">
    <w:name w:val="Subtitle Char"/>
    <w:rPr>
      <w:i/>
      <w:iCs/>
      <w:smallCaps/>
      <w:spacing w:val="10"/>
      <w:sz w:val="28"/>
      <w:szCs w:val="28"/>
    </w:rPr>
  </w:style>
  <w:style w:type="character" w:styleId="Strong">
    <w:name w:val="Strong"/>
    <w:qFormat/>
    <w:rPr>
      <w:b/>
      <w:bCs/>
    </w:rPr>
  </w:style>
  <w:style w:type="character" w:styleId="Emphasis">
    <w:name w:val="Emphasis"/>
    <w:qFormat/>
    <w:rPr>
      <w:b/>
      <w:bCs/>
      <w:i/>
      <w:iCs/>
      <w:spacing w:val="10"/>
    </w:rPr>
  </w:style>
  <w:style w:type="character" w:customStyle="1" w:styleId="QuoteChar">
    <w:name w:val="Quote Char"/>
    <w:rPr>
      <w:i/>
      <w:iCs/>
    </w:rPr>
  </w:style>
  <w:style w:type="character" w:customStyle="1" w:styleId="IntenseQuoteChar">
    <w:name w:val="Intense Quote Char"/>
    <w:rPr>
      <w:i/>
      <w:iCs/>
    </w:rPr>
  </w:style>
  <w:style w:type="character" w:styleId="SubtleEmphasis">
    <w:name w:val="Subtle Emphasis"/>
    <w:qFormat/>
    <w:rPr>
      <w:i/>
      <w:iCs/>
    </w:rPr>
  </w:style>
  <w:style w:type="character" w:styleId="IntenseEmphasis">
    <w:name w:val="Intense Emphasis"/>
    <w:qFormat/>
    <w:rPr>
      <w:b/>
      <w:bCs/>
      <w:i/>
      <w:iCs/>
    </w:rPr>
  </w:style>
  <w:style w:type="character" w:styleId="SubtleReference">
    <w:name w:val="Subtle Reference"/>
    <w:qFormat/>
    <w:rPr>
      <w:smallCaps/>
    </w:rPr>
  </w:style>
  <w:style w:type="character" w:styleId="IntenseReference">
    <w:name w:val="Intense Reference"/>
    <w:qFormat/>
    <w:rPr>
      <w:b/>
      <w:bCs/>
      <w:smallCaps/>
    </w:rPr>
  </w:style>
  <w:style w:type="character" w:styleId="BookTitle">
    <w:name w:val="Book Title"/>
    <w:qFormat/>
    <w:rPr>
      <w:i/>
      <w:iCs/>
      <w:smallCaps/>
      <w:spacing w:val="5"/>
    </w:rPr>
  </w:style>
  <w:style w:type="character" w:customStyle="1" w:styleId="apple-style-span">
    <w:name w:val="apple-style-span"/>
  </w:style>
  <w:style w:type="paragraph" w:customStyle="1" w:styleId="Heading">
    <w:name w:val="Heading"/>
    <w:basedOn w:val="Normal"/>
    <w:next w:val="BodyText"/>
    <w:pPr>
      <w:keepNext/>
      <w:spacing w:before="240"/>
    </w:pPr>
    <w:rPr>
      <w:rFonts w:ascii="Liberation Sans" w:eastAsia="DejaVu Sans" w:hAnsi="Liberation Sans" w:cs="DejaVu Sans"/>
      <w:sz w:val="28"/>
      <w:szCs w:val="28"/>
    </w:rPr>
  </w:style>
  <w:style w:type="paragraph" w:styleId="BodyText">
    <w:name w:val="Body Text"/>
    <w:basedOn w:val="Normal"/>
    <w:pPr>
      <w:spacing w:before="0"/>
    </w:pPr>
  </w:style>
  <w:style w:type="paragraph" w:styleId="List">
    <w:name w:val="List"/>
    <w:basedOn w:val="BodyText"/>
  </w:style>
  <w:style w:type="paragraph" w:styleId="Caption">
    <w:name w:val="caption"/>
    <w:basedOn w:val="Normal"/>
    <w:qFormat/>
    <w:pPr>
      <w:suppressLineNumbers/>
    </w:pPr>
    <w:rPr>
      <w:i/>
      <w:iCs/>
      <w:sz w:val="24"/>
      <w:szCs w:val="24"/>
    </w:rPr>
  </w:style>
  <w:style w:type="paragraph" w:customStyle="1" w:styleId="Index">
    <w:name w:val="Index"/>
    <w:basedOn w:val="Normal"/>
    <w:pPr>
      <w:suppressLineNumbers/>
    </w:pPr>
  </w:style>
  <w:style w:type="paragraph" w:styleId="BalloonText">
    <w:name w:val="Balloon Text"/>
    <w:basedOn w:val="Normal"/>
    <w:pPr>
      <w:spacing w:after="0"/>
    </w:pPr>
    <w:rPr>
      <w:rFonts w:ascii="Tahoma" w:hAnsi="Tahoma"/>
      <w:spacing w:val="0"/>
      <w:sz w:val="16"/>
      <w:szCs w:val="16"/>
      <w:lang w:eastAsia="ar-SA" w:bidi="ar-SA"/>
    </w:rPr>
  </w:style>
  <w:style w:type="paragraph" w:styleId="Header">
    <w:name w:val="header"/>
    <w:basedOn w:val="Normal"/>
    <w:pPr>
      <w:tabs>
        <w:tab w:val="center" w:pos="4680"/>
        <w:tab w:val="right" w:pos="9360"/>
      </w:tabs>
    </w:pPr>
    <w:rPr>
      <w:spacing w:val="0"/>
      <w:lang w:eastAsia="ar-SA" w:bidi="ar-SA"/>
    </w:rPr>
  </w:style>
  <w:style w:type="paragraph" w:styleId="Footer">
    <w:name w:val="footer"/>
    <w:basedOn w:val="Normal"/>
    <w:pPr>
      <w:tabs>
        <w:tab w:val="center" w:pos="4680"/>
        <w:tab w:val="right" w:pos="9360"/>
      </w:tabs>
    </w:pPr>
    <w:rPr>
      <w:spacing w:val="0"/>
      <w:lang w:eastAsia="ar-SA" w:bidi="ar-SA"/>
    </w:rPr>
  </w:style>
  <w:style w:type="paragraph" w:styleId="TOCHeading">
    <w:name w:val="TOC Heading"/>
    <w:basedOn w:val="Heading1"/>
    <w:next w:val="Normal"/>
    <w:qFormat/>
    <w:pPr>
      <w:tabs>
        <w:tab w:val="clear" w:pos="432"/>
      </w:tabs>
      <w:ind w:left="0" w:firstLine="0"/>
      <w:outlineLvl w:val="9"/>
    </w:pPr>
  </w:style>
  <w:style w:type="paragraph" w:styleId="ListParagraph">
    <w:name w:val="List Paragraph"/>
    <w:basedOn w:val="Normal"/>
    <w:qFormat/>
    <w:pPr>
      <w:ind w:left="720"/>
    </w:pPr>
  </w:style>
  <w:style w:type="paragraph" w:styleId="TOC1">
    <w:name w:val="toc 1"/>
    <w:basedOn w:val="Normal"/>
    <w:next w:val="Normal"/>
    <w:uiPriority w:val="39"/>
  </w:style>
  <w:style w:type="paragraph" w:styleId="TOC2">
    <w:name w:val="toc 2"/>
    <w:basedOn w:val="Normal"/>
    <w:next w:val="Normal"/>
    <w:uiPriority w:val="39"/>
    <w:pPr>
      <w:spacing w:after="100"/>
      <w:ind w:left="220"/>
    </w:pPr>
    <w:rPr>
      <w:rFonts w:ascii="Calibri" w:hAnsi="Calibri"/>
    </w:rPr>
  </w:style>
  <w:style w:type="paragraph" w:styleId="TOC3">
    <w:name w:val="toc 3"/>
    <w:basedOn w:val="Normal"/>
    <w:next w:val="Normal"/>
    <w:uiPriority w:val="39"/>
    <w:pPr>
      <w:spacing w:after="100"/>
      <w:ind w:left="440"/>
    </w:pPr>
    <w:rPr>
      <w:rFonts w:ascii="Calibri" w:hAnsi="Calibri"/>
    </w:rPr>
  </w:style>
  <w:style w:type="paragraph" w:styleId="ListBullet">
    <w:name w:val="List Bullet"/>
    <w:basedOn w:val="Normal"/>
    <w:pPr>
      <w:tabs>
        <w:tab w:val="num" w:pos="360"/>
      </w:tabs>
      <w:ind w:left="360" w:hanging="360"/>
    </w:pPr>
  </w:style>
  <w:style w:type="paragraph" w:styleId="Title">
    <w:name w:val="Title"/>
    <w:basedOn w:val="Normal"/>
    <w:next w:val="Normal"/>
    <w:qFormat/>
    <w:pPr>
      <w:spacing w:after="300"/>
    </w:pPr>
    <w:rPr>
      <w:smallCaps/>
      <w:spacing w:val="0"/>
      <w:sz w:val="52"/>
      <w:szCs w:val="52"/>
      <w:lang w:eastAsia="ar-SA" w:bidi="ar-SA"/>
    </w:rPr>
  </w:style>
  <w:style w:type="paragraph" w:styleId="Subtitle">
    <w:name w:val="Subtitle"/>
    <w:basedOn w:val="Normal"/>
    <w:next w:val="Normal"/>
    <w:qFormat/>
    <w:rPr>
      <w:i/>
      <w:iCs/>
      <w:smallCaps/>
      <w:spacing w:val="10"/>
      <w:sz w:val="28"/>
      <w:szCs w:val="28"/>
      <w:lang w:eastAsia="ar-SA" w:bidi="ar-SA"/>
    </w:rPr>
  </w:style>
  <w:style w:type="paragraph" w:styleId="NoSpacing">
    <w:name w:val="No Spacing"/>
    <w:basedOn w:val="Normal"/>
    <w:qFormat/>
    <w:pPr>
      <w:spacing w:after="0"/>
    </w:pPr>
  </w:style>
  <w:style w:type="paragraph" w:styleId="Quote">
    <w:name w:val="Quote"/>
    <w:basedOn w:val="Normal"/>
    <w:next w:val="Normal"/>
    <w:qFormat/>
    <w:rPr>
      <w:i/>
      <w:iCs/>
      <w:spacing w:val="0"/>
      <w:sz w:val="20"/>
      <w:szCs w:val="20"/>
      <w:lang w:eastAsia="ar-SA" w:bidi="ar-SA"/>
    </w:rPr>
  </w:style>
  <w:style w:type="paragraph" w:styleId="IntenseQuote">
    <w:name w:val="Intense Quote"/>
    <w:basedOn w:val="Normal"/>
    <w:next w:val="Normal"/>
    <w:qFormat/>
    <w:pPr>
      <w:pBdr>
        <w:top w:val="single" w:sz="4" w:space="10" w:color="000000"/>
        <w:bottom w:val="single" w:sz="4" w:space="10" w:color="000000"/>
      </w:pBdr>
      <w:spacing w:before="240" w:after="240" w:line="300" w:lineRule="auto"/>
      <w:ind w:left="1152" w:right="1152"/>
      <w:jc w:val="both"/>
    </w:pPr>
    <w:rPr>
      <w:i/>
      <w:iCs/>
      <w:spacing w:val="0"/>
      <w:sz w:val="20"/>
      <w:szCs w:val="20"/>
      <w:lang w:eastAsia="ar-SA" w:bidi="ar-SA"/>
    </w:rPr>
  </w:style>
  <w:style w:type="paragraph" w:styleId="TOC4">
    <w:name w:val="toc 4"/>
    <w:basedOn w:val="Normal"/>
    <w:next w:val="Normal"/>
    <w:uiPriority w:val="39"/>
    <w:pPr>
      <w:ind w:left="660"/>
    </w:pPr>
  </w:style>
  <w:style w:type="paragraph" w:styleId="NormalWeb">
    <w:name w:val="Normal (Web)"/>
    <w:basedOn w:val="Normal"/>
    <w:pPr>
      <w:spacing w:before="280" w:after="280"/>
    </w:pPr>
    <w:rPr>
      <w:spacing w:val="0"/>
      <w:sz w:val="24"/>
      <w:szCs w:val="24"/>
      <w:lang w:eastAsia="km-KH" w:bidi="km-KH"/>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styleId="CommentReference">
    <w:name w:val="annotation reference"/>
    <w:basedOn w:val="DefaultParagraphFont"/>
    <w:uiPriority w:val="99"/>
    <w:semiHidden/>
    <w:unhideWhenUsed/>
    <w:rsid w:val="005459D1"/>
    <w:rPr>
      <w:sz w:val="16"/>
      <w:szCs w:val="16"/>
    </w:rPr>
  </w:style>
  <w:style w:type="paragraph" w:styleId="CommentText">
    <w:name w:val="annotation text"/>
    <w:basedOn w:val="Normal"/>
    <w:link w:val="CommentTextChar"/>
    <w:uiPriority w:val="99"/>
    <w:semiHidden/>
    <w:unhideWhenUsed/>
    <w:rsid w:val="005459D1"/>
    <w:rPr>
      <w:sz w:val="20"/>
      <w:szCs w:val="20"/>
    </w:rPr>
  </w:style>
  <w:style w:type="character" w:customStyle="1" w:styleId="CommentTextChar">
    <w:name w:val="Comment Text Char"/>
    <w:basedOn w:val="DefaultParagraphFont"/>
    <w:link w:val="CommentText"/>
    <w:uiPriority w:val="99"/>
    <w:semiHidden/>
    <w:rsid w:val="005459D1"/>
    <w:rPr>
      <w:spacing w:val="5"/>
      <w:lang w:bidi="en-US"/>
    </w:rPr>
  </w:style>
  <w:style w:type="paragraph" w:styleId="CommentSubject">
    <w:name w:val="annotation subject"/>
    <w:basedOn w:val="CommentText"/>
    <w:next w:val="CommentText"/>
    <w:link w:val="CommentSubjectChar"/>
    <w:uiPriority w:val="99"/>
    <w:semiHidden/>
    <w:unhideWhenUsed/>
    <w:rsid w:val="005459D1"/>
    <w:rPr>
      <w:b/>
      <w:bCs/>
    </w:rPr>
  </w:style>
  <w:style w:type="character" w:customStyle="1" w:styleId="CommentSubjectChar">
    <w:name w:val="Comment Subject Char"/>
    <w:basedOn w:val="CommentTextChar"/>
    <w:link w:val="CommentSubject"/>
    <w:uiPriority w:val="99"/>
    <w:semiHidden/>
    <w:rsid w:val="005459D1"/>
    <w:rPr>
      <w:b/>
      <w:bCs/>
      <w:spacing w:val="5"/>
      <w:lang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microsoft.com/office/2007/relationships/hdphoto" Target="media/hdphoto1.wdp"/><Relationship Id="rId26" Type="http://schemas.openxmlformats.org/officeDocument/2006/relationships/hyperlink" Target="http://code.google.com/p/nuntium/"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ruby-lang.org/en/" TargetMode="External"/><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1.xml"/><Relationship Id="rId25" Type="http://schemas.openxmlformats.org/officeDocument/2006/relationships/hyperlink" Target="http://code.google.com/apis/maps/documentation/javascript/reference.html" TargetMode="External"/><Relationship Id="rId33" Type="http://schemas.openxmlformats.org/officeDocument/2006/relationships/header" Target="header6.xml"/><Relationship Id="rId38"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oter" Target="footer4.xml"/><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www.jquery.com" TargetMode="External"/><Relationship Id="rId32" Type="http://schemas.openxmlformats.org/officeDocument/2006/relationships/footer" Target="footer6.xml"/><Relationship Id="rId37" Type="http://schemas.openxmlformats.org/officeDocument/2006/relationships/header" Target="header8.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mysql.com/" TargetMode="External"/><Relationship Id="rId28" Type="http://schemas.openxmlformats.org/officeDocument/2006/relationships/header" Target="header4.xml"/><Relationship Id="rId36" Type="http://schemas.openxmlformats.org/officeDocument/2006/relationships/footer" Target="footer8.xm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yperlink" Target="http://rubyonrails.org/" TargetMode="External"/><Relationship Id="rId27" Type="http://schemas.openxmlformats.org/officeDocument/2006/relationships/header" Target="header3.xml"/><Relationship Id="rId30" Type="http://schemas.openxmlformats.org/officeDocument/2006/relationships/footer" Target="footer5.xml"/><Relationship Id="rId35"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F5E5A-DA4F-4420-8396-0D67E3EC4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16</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SMS Appointment Remider System v1.0.0</vt:lpstr>
    </vt:vector>
  </TitlesOfParts>
  <Company/>
  <LinksUpToDate>false</LinksUpToDate>
  <CharactersWithSpaces>10048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SMS Appointment Remider System v1.0.0</dc:title>
  <dc:creator>InSTEDD-DELL04</dc:creator>
  <cp:lastModifiedBy>iLab</cp:lastModifiedBy>
  <cp:revision>194</cp:revision>
  <cp:lastPrinted>2011-07-04T03:05:00Z</cp:lastPrinted>
  <dcterms:created xsi:type="dcterms:W3CDTF">2011-07-04T01:52:00Z</dcterms:created>
  <dcterms:modified xsi:type="dcterms:W3CDTF">2011-07-19T02:38:00Z</dcterms:modified>
</cp:coreProperties>
</file>